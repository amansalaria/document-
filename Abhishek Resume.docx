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9061E" w14:textId="77777777" w:rsidR="00DC40B8" w:rsidRPr="000E6496" w:rsidRDefault="00DC40B8" w:rsidP="007B2981">
      <w:pPr>
        <w:jc w:val="both"/>
        <w:rPr>
          <w:rFonts w:ascii="Arial" w:hAnsi="Arial" w:cs="Arial"/>
        </w:rPr>
      </w:pPr>
    </w:p>
    <w:p w14:paraId="100C7BCD" w14:textId="4BF08487" w:rsidR="00674984" w:rsidRPr="007247CC" w:rsidRDefault="00E43376" w:rsidP="00D832D8">
      <w:pPr>
        <w:widowControl w:val="0"/>
        <w:autoSpaceDE w:val="0"/>
        <w:jc w:val="center"/>
        <w:rPr>
          <w:rFonts w:ascii="Arial" w:hAnsi="Arial" w:cs="Arial"/>
          <w:b/>
          <w:bCs/>
          <w:sz w:val="28"/>
          <w:szCs w:val="28"/>
        </w:rPr>
      </w:pPr>
      <w:r w:rsidRPr="007247CC">
        <w:rPr>
          <w:rFonts w:ascii="Arial" w:hAnsi="Arial" w:cs="Arial"/>
          <w:b/>
          <w:bCs/>
          <w:sz w:val="28"/>
          <w:szCs w:val="28"/>
        </w:rPr>
        <w:t>Abhishek Duggal</w:t>
      </w:r>
    </w:p>
    <w:p w14:paraId="7985D8F6" w14:textId="77777777" w:rsidR="00636F8F" w:rsidRPr="000E6496" w:rsidRDefault="00636F8F" w:rsidP="00636F8F">
      <w:pPr>
        <w:widowControl w:val="0"/>
        <w:autoSpaceDE w:val="0"/>
        <w:ind w:left="1440"/>
        <w:rPr>
          <w:rFonts w:ascii="Arial" w:hAnsi="Arial" w:cs="Arial"/>
          <w:sz w:val="28"/>
          <w:szCs w:val="28"/>
        </w:rPr>
      </w:pPr>
      <w:r>
        <w:rPr>
          <w:rFonts w:ascii="Arial" w:hAnsi="Arial" w:cs="Arial"/>
          <w:sz w:val="28"/>
          <w:szCs w:val="28"/>
        </w:rPr>
        <w:t>Contact details:9888452855, 7888762161</w:t>
      </w:r>
    </w:p>
    <w:p w14:paraId="6519188A" w14:textId="14363AA2" w:rsidR="00636F8F" w:rsidRDefault="00636F8F" w:rsidP="00636F8F">
      <w:pPr>
        <w:widowControl w:val="0"/>
        <w:autoSpaceDE w:val="0"/>
        <w:ind w:left="720" w:firstLine="720"/>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Email:-</w:t>
      </w:r>
      <w:proofErr w:type="gramEnd"/>
      <w:r>
        <w:rPr>
          <w:rFonts w:ascii="Arial" w:hAnsi="Arial" w:cs="Arial"/>
          <w:sz w:val="28"/>
          <w:szCs w:val="28"/>
        </w:rPr>
        <w:t xml:space="preserve"> Duggal786abhishek@gmail.com</w:t>
      </w:r>
    </w:p>
    <w:p w14:paraId="05220736" w14:textId="3E00206F" w:rsidR="00636F8F" w:rsidRPr="000E6496" w:rsidRDefault="00636F8F" w:rsidP="00636F8F">
      <w:pPr>
        <w:widowControl w:val="0"/>
        <w:autoSpaceDE w:val="0"/>
        <w:ind w:left="1440"/>
        <w:jc w:val="center"/>
        <w:rPr>
          <w:rFonts w:ascii="Arial" w:hAnsi="Arial" w:cs="Arial"/>
          <w:sz w:val="28"/>
          <w:szCs w:val="28"/>
        </w:rPr>
      </w:pPr>
      <w:r>
        <w:rPr>
          <w:rFonts w:ascii="Arial" w:hAnsi="Arial" w:cs="Arial"/>
          <w:sz w:val="28"/>
          <w:szCs w:val="28"/>
        </w:rPr>
        <w:t xml:space="preserve">   </w:t>
      </w:r>
    </w:p>
    <w:p w14:paraId="1AD2F295" w14:textId="77777777" w:rsidR="001C5609" w:rsidRPr="001C5609" w:rsidRDefault="001C5609" w:rsidP="007B2981">
      <w:pPr>
        <w:jc w:val="both"/>
        <w:rPr>
          <w:rFonts w:ascii="Arial" w:hAnsi="Arial" w:cs="Arial"/>
          <w:b/>
          <w:bCs/>
        </w:rPr>
      </w:pPr>
      <w:r w:rsidRPr="001C5609">
        <w:rPr>
          <w:rFonts w:ascii="Arial" w:hAnsi="Arial" w:cs="Arial"/>
          <w:b/>
          <w:bCs/>
        </w:rPr>
        <w:t xml:space="preserve">CAREER SUMMARY: </w:t>
      </w:r>
    </w:p>
    <w:p w14:paraId="07B270A2" w14:textId="61A68ADA" w:rsidR="001C5609" w:rsidRDefault="001C5609" w:rsidP="007B2981">
      <w:pPr>
        <w:jc w:val="both"/>
        <w:rPr>
          <w:rFonts w:ascii="Arial" w:hAnsi="Arial" w:cs="Arial"/>
        </w:rPr>
      </w:pPr>
      <w:r w:rsidRPr="001C5609">
        <w:rPr>
          <w:rFonts w:ascii="Arial" w:hAnsi="Arial" w:cs="Arial"/>
        </w:rPr>
        <w:t xml:space="preserve">• </w:t>
      </w:r>
      <w:r>
        <w:rPr>
          <w:rFonts w:ascii="Arial" w:hAnsi="Arial" w:cs="Arial"/>
        </w:rPr>
        <w:t>6</w:t>
      </w:r>
      <w:r w:rsidR="007247CC">
        <w:rPr>
          <w:rFonts w:ascii="Arial" w:hAnsi="Arial" w:cs="Arial"/>
        </w:rPr>
        <w:t>.1</w:t>
      </w:r>
      <w:r w:rsidRPr="001C5609">
        <w:rPr>
          <w:rFonts w:ascii="Arial" w:hAnsi="Arial" w:cs="Arial"/>
        </w:rPr>
        <w:t xml:space="preserve"> years of experience in designing and developing Big Data, Python, and Java applications.  </w:t>
      </w:r>
    </w:p>
    <w:p w14:paraId="4F25CAE4" w14:textId="77777777" w:rsidR="001C5609" w:rsidRDefault="001C5609" w:rsidP="007B2981">
      <w:pPr>
        <w:jc w:val="both"/>
        <w:rPr>
          <w:rFonts w:ascii="Arial" w:hAnsi="Arial" w:cs="Arial"/>
        </w:rPr>
      </w:pPr>
      <w:r w:rsidRPr="001C5609">
        <w:rPr>
          <w:rFonts w:ascii="Arial" w:hAnsi="Arial" w:cs="Arial"/>
        </w:rPr>
        <w:t xml:space="preserve">• 3+ years of experience developing, deploying, and supporting high-quality, fault-tolerant data pipelines (with various distributed, data movement technologies and approaches) with terabyte-scale datasets. </w:t>
      </w:r>
    </w:p>
    <w:p w14:paraId="36950050" w14:textId="77777777" w:rsidR="001C5609" w:rsidRDefault="001C5609" w:rsidP="007B2981">
      <w:pPr>
        <w:jc w:val="both"/>
        <w:rPr>
          <w:rFonts w:ascii="Arial" w:hAnsi="Arial" w:cs="Arial"/>
        </w:rPr>
      </w:pPr>
      <w:r w:rsidRPr="001C5609">
        <w:rPr>
          <w:rFonts w:ascii="Arial" w:hAnsi="Arial" w:cs="Arial"/>
        </w:rPr>
        <w:t xml:space="preserve">• Hands-on Hadoop and Spark ETL workflows including data ingestion, extraction, and processing of structured and unstructured data from various sources and analysis of historical data.  </w:t>
      </w:r>
    </w:p>
    <w:p w14:paraId="7BA353DE" w14:textId="77777777" w:rsidR="001C5609" w:rsidRDefault="001C5609" w:rsidP="007B2981">
      <w:pPr>
        <w:jc w:val="both"/>
        <w:rPr>
          <w:rFonts w:ascii="Arial" w:hAnsi="Arial" w:cs="Arial"/>
        </w:rPr>
      </w:pPr>
      <w:r w:rsidRPr="001C5609">
        <w:rPr>
          <w:rFonts w:ascii="Arial" w:hAnsi="Arial" w:cs="Arial"/>
        </w:rPr>
        <w:t>• Experience in all phases of the data management lifecycle; gather and analyze requirements, collect, process, store and secure, use, share and communicate, archive, reuse, and repurpose data.</w:t>
      </w:r>
    </w:p>
    <w:p w14:paraId="6C5B2A2A" w14:textId="77777777" w:rsidR="001C5609" w:rsidRDefault="001C5609" w:rsidP="007B2981">
      <w:pPr>
        <w:jc w:val="both"/>
        <w:rPr>
          <w:rFonts w:ascii="Arial" w:hAnsi="Arial" w:cs="Arial"/>
        </w:rPr>
      </w:pPr>
      <w:r w:rsidRPr="001C5609">
        <w:rPr>
          <w:rFonts w:ascii="Arial" w:hAnsi="Arial" w:cs="Arial"/>
        </w:rPr>
        <w:t xml:space="preserve"> • Was part of Infosys’s Banking Solution Finacle product’s research &amp; development team and involved in designing and developing Finacle products for various bank customers</w:t>
      </w:r>
    </w:p>
    <w:p w14:paraId="05C49A73" w14:textId="338A0F7A" w:rsidR="001C5609" w:rsidRDefault="001C5609" w:rsidP="007B2981">
      <w:pPr>
        <w:jc w:val="both"/>
        <w:rPr>
          <w:rFonts w:ascii="Arial" w:hAnsi="Arial" w:cs="Arial"/>
        </w:rPr>
      </w:pPr>
      <w:r w:rsidRPr="001C5609">
        <w:rPr>
          <w:rFonts w:ascii="Arial" w:hAnsi="Arial" w:cs="Arial"/>
        </w:rPr>
        <w:t xml:space="preserve">. • Having knowledge of HDFS, Hadoop, Hive, </w:t>
      </w:r>
      <w:proofErr w:type="spellStart"/>
      <w:r w:rsidRPr="001C5609">
        <w:rPr>
          <w:rFonts w:ascii="Arial" w:hAnsi="Arial" w:cs="Arial"/>
        </w:rPr>
        <w:t>SparkCore</w:t>
      </w:r>
      <w:proofErr w:type="spellEnd"/>
      <w:r w:rsidRPr="001C5609">
        <w:rPr>
          <w:rFonts w:ascii="Arial" w:hAnsi="Arial" w:cs="Arial"/>
        </w:rPr>
        <w:t xml:space="preserve">, </w:t>
      </w:r>
      <w:proofErr w:type="spellStart"/>
      <w:r w:rsidRPr="001C5609">
        <w:rPr>
          <w:rFonts w:ascii="Arial" w:hAnsi="Arial" w:cs="Arial"/>
        </w:rPr>
        <w:t>SparkSQL</w:t>
      </w:r>
      <w:proofErr w:type="spellEnd"/>
      <w:r w:rsidRPr="001C5609">
        <w:rPr>
          <w:rFonts w:ascii="Arial" w:hAnsi="Arial" w:cs="Arial"/>
        </w:rPr>
        <w:t xml:space="preserve">, </w:t>
      </w:r>
      <w:proofErr w:type="gramStart"/>
      <w:r w:rsidRPr="001C5609">
        <w:rPr>
          <w:rFonts w:ascii="Arial" w:hAnsi="Arial" w:cs="Arial"/>
        </w:rPr>
        <w:t>PySpark</w:t>
      </w:r>
      <w:r>
        <w:rPr>
          <w:rFonts w:ascii="Arial" w:hAnsi="Arial" w:cs="Arial"/>
        </w:rPr>
        <w:t>,HL</w:t>
      </w:r>
      <w:proofErr w:type="gramEnd"/>
      <w:r>
        <w:rPr>
          <w:rFonts w:ascii="Arial" w:hAnsi="Arial" w:cs="Arial"/>
        </w:rPr>
        <w:t>7(Healthcare)</w:t>
      </w:r>
    </w:p>
    <w:p w14:paraId="7067BC9B" w14:textId="00B0C630" w:rsidR="001C5609" w:rsidRDefault="001C5609" w:rsidP="007B2981">
      <w:pPr>
        <w:jc w:val="both"/>
        <w:rPr>
          <w:rFonts w:ascii="Arial" w:hAnsi="Arial" w:cs="Arial"/>
        </w:rPr>
      </w:pPr>
      <w:r w:rsidRPr="001C5609">
        <w:rPr>
          <w:rFonts w:ascii="Arial" w:hAnsi="Arial" w:cs="Arial"/>
        </w:rPr>
        <w:t xml:space="preserve"> • Strong SQL skills with experience on HiveQL, MySQL, Oracle, </w:t>
      </w:r>
      <w:r>
        <w:rPr>
          <w:rFonts w:ascii="Arial" w:hAnsi="Arial" w:cs="Arial"/>
        </w:rPr>
        <w:t xml:space="preserve">java, </w:t>
      </w:r>
      <w:proofErr w:type="spellStart"/>
      <w:r>
        <w:rPr>
          <w:rFonts w:ascii="Arial" w:hAnsi="Arial" w:cs="Arial"/>
        </w:rPr>
        <w:t>sql</w:t>
      </w:r>
      <w:proofErr w:type="spellEnd"/>
      <w:r>
        <w:rPr>
          <w:rFonts w:ascii="Arial" w:hAnsi="Arial" w:cs="Arial"/>
        </w:rPr>
        <w:t xml:space="preserve"> </w:t>
      </w:r>
      <w:r w:rsidRPr="001C5609">
        <w:rPr>
          <w:rFonts w:ascii="Arial" w:hAnsi="Arial" w:cs="Arial"/>
        </w:rPr>
        <w:t xml:space="preserve">etc. </w:t>
      </w:r>
    </w:p>
    <w:p w14:paraId="73C23A4C" w14:textId="01ED1D88" w:rsidR="001C5609" w:rsidRDefault="001C5609" w:rsidP="007B2981">
      <w:pPr>
        <w:jc w:val="both"/>
        <w:rPr>
          <w:rFonts w:ascii="Arial" w:hAnsi="Arial" w:cs="Arial"/>
        </w:rPr>
      </w:pPr>
      <w:r w:rsidRPr="001C5609">
        <w:rPr>
          <w:rFonts w:ascii="Arial" w:hAnsi="Arial" w:cs="Arial"/>
        </w:rPr>
        <w:t xml:space="preserve">• Experience on Maven, Git, SVN, Sonar. </w:t>
      </w:r>
    </w:p>
    <w:p w14:paraId="49F62537" w14:textId="4BA37B9C" w:rsidR="00883CDF" w:rsidRDefault="001C5609" w:rsidP="007B2981">
      <w:pPr>
        <w:jc w:val="both"/>
        <w:rPr>
          <w:rFonts w:ascii="Arial" w:hAnsi="Arial" w:cs="Arial"/>
        </w:rPr>
      </w:pPr>
      <w:r w:rsidRPr="001C5609">
        <w:rPr>
          <w:rFonts w:ascii="Arial" w:hAnsi="Arial" w:cs="Arial"/>
        </w:rPr>
        <w:t>• Expertise in requirement analysis, designing, developing, and able to communicate effectively with both technical and non-technical project stakeholders in various stages of SDLC and PDLC. • Frequently did the proof of concept</w:t>
      </w:r>
      <w:r>
        <w:rPr>
          <w:rFonts w:ascii="Arial" w:hAnsi="Arial" w:cs="Arial"/>
        </w:rPr>
        <w:t>.</w:t>
      </w:r>
    </w:p>
    <w:p w14:paraId="59C9DCFF" w14:textId="77777777" w:rsidR="001C5609" w:rsidRPr="000E6496" w:rsidRDefault="001C5609" w:rsidP="007B2981">
      <w:pPr>
        <w:jc w:val="both"/>
        <w:rPr>
          <w:rFonts w:ascii="Arial" w:hAnsi="Arial" w:cs="Arial"/>
        </w:rPr>
      </w:pPr>
    </w:p>
    <w:p w14:paraId="02FE7C3C" w14:textId="77777777" w:rsidR="00DC40B8" w:rsidRPr="000E6496" w:rsidRDefault="00DC40B8" w:rsidP="007B2981">
      <w:pPr>
        <w:jc w:val="both"/>
        <w:rPr>
          <w:rFonts w:ascii="Arial" w:hAnsi="Arial" w:cs="Arial"/>
        </w:rPr>
      </w:pPr>
    </w:p>
    <w:p w14:paraId="77F0C7AF" w14:textId="77777777" w:rsidR="00883CDF" w:rsidRPr="00364FC0" w:rsidRDefault="00883CDF" w:rsidP="007B2981">
      <w:pPr>
        <w:jc w:val="both"/>
        <w:rPr>
          <w:rFonts w:ascii="Arial" w:hAnsi="Arial" w:cs="Arial"/>
          <w:b/>
          <w:sz w:val="24"/>
          <w:szCs w:val="24"/>
        </w:rPr>
      </w:pPr>
      <w:r w:rsidRPr="00364FC0">
        <w:rPr>
          <w:rFonts w:ascii="Arial" w:hAnsi="Arial" w:cs="Arial"/>
          <w:b/>
          <w:sz w:val="24"/>
          <w:szCs w:val="24"/>
        </w:rPr>
        <w:t>EXPERIENCE:</w:t>
      </w:r>
    </w:p>
    <w:p w14:paraId="6B298620" w14:textId="77777777" w:rsidR="00883CDF" w:rsidRPr="000E6496" w:rsidRDefault="00883CDF" w:rsidP="007B2981">
      <w:pPr>
        <w:jc w:val="both"/>
        <w:rPr>
          <w:rFonts w:ascii="Arial" w:hAnsi="Arial" w:cs="Arial"/>
        </w:rPr>
      </w:pPr>
    </w:p>
    <w:tbl>
      <w:tblPr>
        <w:tblW w:w="8825" w:type="dxa"/>
        <w:tblLayout w:type="fixed"/>
        <w:tblLook w:val="0000" w:firstRow="0" w:lastRow="0" w:firstColumn="0" w:lastColumn="0" w:noHBand="0" w:noVBand="0"/>
      </w:tblPr>
      <w:tblGrid>
        <w:gridCol w:w="8825"/>
      </w:tblGrid>
      <w:tr w:rsidR="00883CDF" w:rsidRPr="000E6496" w14:paraId="48F8B300" w14:textId="77777777" w:rsidTr="00883CDF">
        <w:trPr>
          <w:trHeight w:val="638"/>
        </w:trPr>
        <w:tc>
          <w:tcPr>
            <w:tcW w:w="8825" w:type="dxa"/>
          </w:tcPr>
          <w:p w14:paraId="330B6CA4" w14:textId="1408E01A" w:rsidR="00674984" w:rsidRPr="000E6496" w:rsidRDefault="00FB2D6A" w:rsidP="007B2981">
            <w:pPr>
              <w:numPr>
                <w:ilvl w:val="0"/>
                <w:numId w:val="5"/>
              </w:numPr>
              <w:suppressAutoHyphens/>
              <w:jc w:val="both"/>
              <w:rPr>
                <w:rFonts w:ascii="Arial" w:hAnsi="Arial" w:cs="Arial"/>
              </w:rPr>
            </w:pPr>
            <w:r>
              <w:rPr>
                <w:rFonts w:ascii="Arial" w:hAnsi="Arial" w:cs="Arial"/>
              </w:rPr>
              <w:t xml:space="preserve">Over </w:t>
            </w:r>
            <w:r w:rsidR="001C5609">
              <w:rPr>
                <w:rFonts w:ascii="Arial" w:hAnsi="Arial" w:cs="Arial"/>
              </w:rPr>
              <w:t xml:space="preserve">6+ </w:t>
            </w:r>
            <w:r w:rsidR="00674984" w:rsidRPr="000E6496">
              <w:rPr>
                <w:rFonts w:ascii="Arial" w:hAnsi="Arial" w:cs="Arial"/>
              </w:rPr>
              <w:t xml:space="preserve">years of experience in the field of Information Technology, principally </w:t>
            </w:r>
            <w:r w:rsidR="000E6496" w:rsidRPr="000E6496">
              <w:rPr>
                <w:rFonts w:ascii="Arial" w:hAnsi="Arial" w:cs="Arial"/>
              </w:rPr>
              <w:t xml:space="preserve">in </w:t>
            </w:r>
            <w:r w:rsidR="00674984" w:rsidRPr="000E6496">
              <w:rPr>
                <w:rFonts w:ascii="Arial" w:hAnsi="Arial" w:cs="Arial"/>
              </w:rPr>
              <w:t>development and d</w:t>
            </w:r>
            <w:r>
              <w:rPr>
                <w:rFonts w:ascii="Arial" w:hAnsi="Arial" w:cs="Arial"/>
              </w:rPr>
              <w:t>esigning in Java, J2EE applications.</w:t>
            </w:r>
          </w:p>
          <w:p w14:paraId="5853A286" w14:textId="77777777" w:rsidR="00674984" w:rsidRPr="00FB2D6A" w:rsidRDefault="00674984" w:rsidP="00FB2D6A">
            <w:pPr>
              <w:numPr>
                <w:ilvl w:val="0"/>
                <w:numId w:val="5"/>
              </w:numPr>
              <w:suppressAutoHyphens/>
              <w:jc w:val="both"/>
              <w:rPr>
                <w:rFonts w:ascii="Arial" w:hAnsi="Arial" w:cs="Arial"/>
              </w:rPr>
            </w:pPr>
            <w:r w:rsidRPr="000E6496">
              <w:rPr>
                <w:rFonts w:ascii="Arial" w:hAnsi="Arial" w:cs="Arial"/>
              </w:rPr>
              <w:t>Have good knowledge and experience in working with layered architectures and enterprise applications</w:t>
            </w:r>
            <w:r w:rsidR="00FB2D6A">
              <w:rPr>
                <w:rFonts w:ascii="Arial" w:hAnsi="Arial" w:cs="Arial"/>
              </w:rPr>
              <w:t>.</w:t>
            </w:r>
          </w:p>
          <w:p w14:paraId="1B8ECB72" w14:textId="4E38815A" w:rsidR="00674984" w:rsidRPr="000E6496" w:rsidRDefault="00674984" w:rsidP="007B2981">
            <w:pPr>
              <w:numPr>
                <w:ilvl w:val="0"/>
                <w:numId w:val="5"/>
              </w:numPr>
              <w:suppressAutoHyphens/>
              <w:jc w:val="both"/>
              <w:rPr>
                <w:rFonts w:ascii="Arial" w:hAnsi="Arial" w:cs="Arial"/>
              </w:rPr>
            </w:pPr>
            <w:r w:rsidRPr="000E6496">
              <w:rPr>
                <w:rFonts w:ascii="Arial" w:hAnsi="Arial" w:cs="Arial"/>
              </w:rPr>
              <w:t>Worked</w:t>
            </w:r>
            <w:r w:rsidR="00627612">
              <w:rPr>
                <w:rFonts w:ascii="Arial" w:hAnsi="Arial" w:cs="Arial"/>
              </w:rPr>
              <w:t xml:space="preserve"> in</w:t>
            </w:r>
            <w:r w:rsidR="00FB2D6A">
              <w:rPr>
                <w:rFonts w:ascii="Arial" w:hAnsi="Arial" w:cs="Arial"/>
              </w:rPr>
              <w:t xml:space="preserve"> </w:t>
            </w:r>
            <w:r w:rsidR="008C105C">
              <w:rPr>
                <w:rFonts w:ascii="Arial" w:hAnsi="Arial" w:cs="Arial"/>
              </w:rPr>
              <w:t xml:space="preserve">HealthCare </w:t>
            </w:r>
            <w:r w:rsidR="00FB2D6A">
              <w:rPr>
                <w:rFonts w:ascii="Arial" w:hAnsi="Arial" w:cs="Arial"/>
              </w:rPr>
              <w:t xml:space="preserve">and </w:t>
            </w:r>
            <w:r w:rsidR="008C105C">
              <w:rPr>
                <w:rFonts w:ascii="Arial" w:hAnsi="Arial" w:cs="Arial"/>
              </w:rPr>
              <w:t>telecommunication</w:t>
            </w:r>
            <w:r w:rsidR="00FB2D6A">
              <w:rPr>
                <w:rFonts w:ascii="Arial" w:hAnsi="Arial" w:cs="Arial"/>
              </w:rPr>
              <w:t xml:space="preserve"> rights domain.</w:t>
            </w:r>
          </w:p>
          <w:p w14:paraId="501F82F2" w14:textId="145A48E6" w:rsidR="00674984" w:rsidRPr="000E6496" w:rsidRDefault="00FB2D6A" w:rsidP="007B2981">
            <w:pPr>
              <w:numPr>
                <w:ilvl w:val="0"/>
                <w:numId w:val="5"/>
              </w:numPr>
              <w:suppressAutoHyphens/>
              <w:jc w:val="both"/>
              <w:rPr>
                <w:rFonts w:ascii="Arial" w:hAnsi="Arial" w:cs="Arial"/>
              </w:rPr>
            </w:pPr>
            <w:r>
              <w:rPr>
                <w:rFonts w:ascii="Arial" w:hAnsi="Arial" w:cs="Arial"/>
              </w:rPr>
              <w:t>Have Knowledge about database</w:t>
            </w:r>
            <w:r w:rsidR="008C105C">
              <w:rPr>
                <w:rFonts w:ascii="Arial" w:hAnsi="Arial" w:cs="Arial"/>
              </w:rPr>
              <w:t>s</w:t>
            </w:r>
            <w:r>
              <w:rPr>
                <w:rFonts w:ascii="Arial" w:hAnsi="Arial" w:cs="Arial"/>
              </w:rPr>
              <w:t xml:space="preserve">. </w:t>
            </w:r>
          </w:p>
          <w:p w14:paraId="63EF5009" w14:textId="77777777" w:rsidR="00674984" w:rsidRPr="000E6496" w:rsidRDefault="00674984" w:rsidP="007B2981">
            <w:pPr>
              <w:numPr>
                <w:ilvl w:val="0"/>
                <w:numId w:val="5"/>
              </w:numPr>
              <w:suppressAutoHyphens/>
              <w:jc w:val="both"/>
              <w:rPr>
                <w:rFonts w:ascii="Arial" w:hAnsi="Arial" w:cs="Arial"/>
              </w:rPr>
            </w:pPr>
            <w:r w:rsidRPr="000E6496">
              <w:rPr>
                <w:rFonts w:ascii="Arial" w:hAnsi="Arial" w:cs="Arial"/>
              </w:rPr>
              <w:t>Thorough understanding of software development proces</w:t>
            </w:r>
            <w:r w:rsidR="00FB2D6A">
              <w:rPr>
                <w:rFonts w:ascii="Arial" w:hAnsi="Arial" w:cs="Arial"/>
              </w:rPr>
              <w:t>ses and worked in AGILE methodology.</w:t>
            </w:r>
          </w:p>
          <w:p w14:paraId="603455AB" w14:textId="77777777" w:rsidR="00674984" w:rsidRPr="000E6496" w:rsidRDefault="00674984" w:rsidP="007B2981">
            <w:pPr>
              <w:numPr>
                <w:ilvl w:val="0"/>
                <w:numId w:val="5"/>
              </w:numPr>
              <w:suppressAutoHyphens/>
              <w:jc w:val="both"/>
              <w:rPr>
                <w:rFonts w:ascii="Arial" w:hAnsi="Arial" w:cs="Arial"/>
              </w:rPr>
            </w:pPr>
            <w:r w:rsidRPr="000E6496">
              <w:rPr>
                <w:rFonts w:ascii="Arial" w:hAnsi="Arial" w:cs="Arial"/>
              </w:rPr>
              <w:t>Have good understanding and working experience with various design artifacts</w:t>
            </w:r>
          </w:p>
          <w:p w14:paraId="52C775A2" w14:textId="77777777" w:rsidR="00883CDF" w:rsidRPr="000E6496" w:rsidRDefault="00883CDF" w:rsidP="007B2981">
            <w:pPr>
              <w:pStyle w:val="JobHeading"/>
              <w:keepNext/>
              <w:spacing w:before="0" w:after="0"/>
              <w:ind w:left="720" w:right="0" w:firstLine="0"/>
              <w:jc w:val="both"/>
              <w:rPr>
                <w:rFonts w:ascii="Arial" w:hAnsi="Arial" w:cs="Arial"/>
              </w:rPr>
            </w:pPr>
          </w:p>
        </w:tc>
      </w:tr>
    </w:tbl>
    <w:p w14:paraId="07F7D71A" w14:textId="77777777" w:rsidR="00883CDF" w:rsidRPr="000E6496" w:rsidRDefault="00883CDF" w:rsidP="007B2981">
      <w:pPr>
        <w:ind w:left="720"/>
        <w:jc w:val="both"/>
        <w:rPr>
          <w:rFonts w:ascii="Arial" w:hAnsi="Arial" w:cs="Arial"/>
        </w:rPr>
      </w:pPr>
      <w:r w:rsidRPr="000E6496">
        <w:rPr>
          <w:rFonts w:ascii="Arial" w:hAnsi="Arial" w:cs="Arial"/>
          <w:color w:val="0000FF"/>
        </w:rPr>
        <w:t xml:space="preserve"> </w:t>
      </w:r>
    </w:p>
    <w:p w14:paraId="4A03BA97" w14:textId="77777777" w:rsidR="00883CDF" w:rsidRPr="000E6496" w:rsidRDefault="00883CDF" w:rsidP="007B2981">
      <w:pPr>
        <w:jc w:val="both"/>
        <w:rPr>
          <w:rFonts w:ascii="Arial" w:hAnsi="Arial" w:cs="Arial"/>
          <w:b/>
        </w:rPr>
      </w:pPr>
      <w:r w:rsidRPr="00364FC0">
        <w:rPr>
          <w:rFonts w:ascii="Arial" w:hAnsi="Arial" w:cs="Arial"/>
          <w:b/>
          <w:sz w:val="24"/>
          <w:szCs w:val="24"/>
        </w:rPr>
        <w:t>TECHNICAL SKILLS</w:t>
      </w:r>
      <w:r w:rsidRPr="000E6496">
        <w:rPr>
          <w:rFonts w:ascii="Arial" w:hAnsi="Arial" w:cs="Arial"/>
          <w:b/>
        </w:rPr>
        <w:t>:</w:t>
      </w:r>
    </w:p>
    <w:p w14:paraId="0C1A0AE6" w14:textId="77777777" w:rsidR="00883CDF" w:rsidRPr="000E6496" w:rsidRDefault="00883CDF" w:rsidP="007B2981">
      <w:pPr>
        <w:jc w:val="both"/>
        <w:rPr>
          <w:rFonts w:ascii="Arial" w:hAnsi="Arial" w:cs="Arial"/>
        </w:rPr>
      </w:pPr>
    </w:p>
    <w:p w14:paraId="5E20DD70" w14:textId="1276C215" w:rsidR="00674984" w:rsidRPr="000E6496" w:rsidRDefault="00674984" w:rsidP="007B2981">
      <w:pPr>
        <w:numPr>
          <w:ilvl w:val="0"/>
          <w:numId w:val="13"/>
        </w:numPr>
        <w:suppressAutoHyphens/>
        <w:jc w:val="both"/>
        <w:rPr>
          <w:rFonts w:ascii="Arial" w:hAnsi="Arial" w:cs="Arial"/>
          <w:b/>
        </w:rPr>
      </w:pPr>
      <w:r w:rsidRPr="000E6496">
        <w:rPr>
          <w:rFonts w:ascii="Arial" w:hAnsi="Arial" w:cs="Arial"/>
          <w:b/>
        </w:rPr>
        <w:t>Programming</w:t>
      </w:r>
      <w:r w:rsidRPr="000E6496">
        <w:rPr>
          <w:rFonts w:ascii="Arial" w:hAnsi="Arial" w:cs="Arial"/>
        </w:rPr>
        <w:t>: Core Java, J2EE, Spring Core, Spring MVC, Hibernate</w:t>
      </w:r>
      <w:r w:rsidR="00D22A7F">
        <w:rPr>
          <w:rFonts w:ascii="Arial" w:hAnsi="Arial" w:cs="Arial"/>
        </w:rPr>
        <w:t xml:space="preserve"> </w:t>
      </w:r>
      <w:proofErr w:type="spellStart"/>
      <w:r w:rsidR="00D22A7F">
        <w:rPr>
          <w:rFonts w:ascii="Arial" w:hAnsi="Arial" w:cs="Arial"/>
        </w:rPr>
        <w:t>jsp</w:t>
      </w:r>
      <w:proofErr w:type="spellEnd"/>
      <w:r w:rsidR="00D22A7F">
        <w:rPr>
          <w:rFonts w:ascii="Arial" w:hAnsi="Arial" w:cs="Arial"/>
        </w:rPr>
        <w:t>/servlets,</w:t>
      </w:r>
      <w:r w:rsidR="00D20870">
        <w:rPr>
          <w:rFonts w:ascii="Arial" w:hAnsi="Arial" w:cs="Arial"/>
        </w:rPr>
        <w:t xml:space="preserve"> </w:t>
      </w:r>
      <w:proofErr w:type="spellStart"/>
      <w:r w:rsidR="008C105C">
        <w:rPr>
          <w:rFonts w:ascii="Arial" w:hAnsi="Arial" w:cs="Arial"/>
        </w:rPr>
        <w:t>Javascript</w:t>
      </w:r>
      <w:proofErr w:type="spellEnd"/>
      <w:r w:rsidR="008C105C">
        <w:rPr>
          <w:rFonts w:ascii="Arial" w:hAnsi="Arial" w:cs="Arial"/>
        </w:rPr>
        <w:t xml:space="preserve">, </w:t>
      </w:r>
      <w:proofErr w:type="spellStart"/>
      <w:r w:rsidR="008C105C">
        <w:rPr>
          <w:rFonts w:ascii="Arial" w:hAnsi="Arial" w:cs="Arial"/>
        </w:rPr>
        <w:t>jquery</w:t>
      </w:r>
      <w:proofErr w:type="spellEnd"/>
      <w:r w:rsidR="008C105C">
        <w:rPr>
          <w:rFonts w:ascii="Arial" w:hAnsi="Arial" w:cs="Arial"/>
        </w:rPr>
        <w:t xml:space="preserve">, </w:t>
      </w:r>
      <w:r w:rsidR="00A918F3">
        <w:rPr>
          <w:rFonts w:ascii="Arial" w:hAnsi="Arial" w:cs="Arial"/>
        </w:rPr>
        <w:t>A</w:t>
      </w:r>
      <w:r w:rsidR="008C105C">
        <w:rPr>
          <w:rFonts w:ascii="Arial" w:hAnsi="Arial" w:cs="Arial"/>
        </w:rPr>
        <w:t>jax</w:t>
      </w:r>
      <w:r w:rsidR="00A918F3">
        <w:rPr>
          <w:rFonts w:ascii="Arial" w:hAnsi="Arial" w:cs="Arial"/>
        </w:rPr>
        <w:t xml:space="preserve">, </w:t>
      </w:r>
      <w:proofErr w:type="gramStart"/>
      <w:r w:rsidR="00A918F3">
        <w:rPr>
          <w:rFonts w:ascii="Arial" w:hAnsi="Arial" w:cs="Arial"/>
        </w:rPr>
        <w:t>Healthcare(</w:t>
      </w:r>
      <w:proofErr w:type="gramEnd"/>
      <w:r w:rsidR="00A918F3">
        <w:rPr>
          <w:rFonts w:ascii="Arial" w:hAnsi="Arial" w:cs="Arial"/>
        </w:rPr>
        <w:t>HL7 Messages)</w:t>
      </w:r>
      <w:r w:rsidR="00AC2F27">
        <w:rPr>
          <w:rFonts w:ascii="Arial" w:hAnsi="Arial" w:cs="Arial"/>
        </w:rPr>
        <w:t>,</w:t>
      </w:r>
      <w:r w:rsidR="00912C45">
        <w:rPr>
          <w:rFonts w:ascii="Arial" w:hAnsi="Arial" w:cs="Arial"/>
        </w:rPr>
        <w:t xml:space="preserve"> </w:t>
      </w:r>
      <w:r w:rsidR="00AC2F27">
        <w:rPr>
          <w:rFonts w:ascii="Arial" w:hAnsi="Arial" w:cs="Arial"/>
        </w:rPr>
        <w:t>python,</w:t>
      </w:r>
      <w:r w:rsidR="00912C45">
        <w:rPr>
          <w:rFonts w:ascii="Arial" w:hAnsi="Arial" w:cs="Arial"/>
        </w:rPr>
        <w:t xml:space="preserve"> spark </w:t>
      </w:r>
      <w:proofErr w:type="spellStart"/>
      <w:r w:rsidR="00912C45">
        <w:rPr>
          <w:rFonts w:ascii="Arial" w:hAnsi="Arial" w:cs="Arial"/>
        </w:rPr>
        <w:t>sql</w:t>
      </w:r>
      <w:proofErr w:type="spellEnd"/>
      <w:r w:rsidR="00EB0708">
        <w:rPr>
          <w:rFonts w:ascii="Arial" w:hAnsi="Arial" w:cs="Arial"/>
        </w:rPr>
        <w:t xml:space="preserve">, hive, </w:t>
      </w:r>
      <w:proofErr w:type="spellStart"/>
      <w:r w:rsidR="00EB0708">
        <w:rPr>
          <w:rFonts w:ascii="Arial" w:hAnsi="Arial" w:cs="Arial"/>
        </w:rPr>
        <w:t>kafka</w:t>
      </w:r>
      <w:proofErr w:type="spellEnd"/>
    </w:p>
    <w:p w14:paraId="2DDC0142" w14:textId="6E9CFE20" w:rsidR="00674984" w:rsidRPr="000E6496" w:rsidRDefault="00674984" w:rsidP="007B2981">
      <w:pPr>
        <w:numPr>
          <w:ilvl w:val="0"/>
          <w:numId w:val="13"/>
        </w:numPr>
        <w:suppressAutoHyphens/>
        <w:jc w:val="both"/>
        <w:rPr>
          <w:rFonts w:ascii="Arial" w:hAnsi="Arial" w:cs="Arial"/>
          <w:b/>
        </w:rPr>
      </w:pPr>
      <w:r w:rsidRPr="000E6496">
        <w:rPr>
          <w:rFonts w:ascii="Arial" w:hAnsi="Arial" w:cs="Arial"/>
          <w:b/>
        </w:rPr>
        <w:t>Database</w:t>
      </w:r>
      <w:r w:rsidR="00D22A7F">
        <w:rPr>
          <w:rFonts w:ascii="Arial" w:hAnsi="Arial" w:cs="Arial"/>
        </w:rPr>
        <w:t xml:space="preserve">: RDBMS </w:t>
      </w:r>
      <w:proofErr w:type="gramStart"/>
      <w:r w:rsidR="00D22A7F">
        <w:rPr>
          <w:rFonts w:ascii="Arial" w:hAnsi="Arial" w:cs="Arial"/>
        </w:rPr>
        <w:t>( Oracle</w:t>
      </w:r>
      <w:proofErr w:type="gramEnd"/>
      <w:r w:rsidR="00D22A7F">
        <w:rPr>
          <w:rFonts w:ascii="Arial" w:hAnsi="Arial" w:cs="Arial"/>
        </w:rPr>
        <w:t xml:space="preserve">), </w:t>
      </w:r>
      <w:r w:rsidR="008C105C">
        <w:rPr>
          <w:rFonts w:ascii="Arial" w:hAnsi="Arial" w:cs="Arial"/>
        </w:rPr>
        <w:t>MySQL</w:t>
      </w:r>
    </w:p>
    <w:p w14:paraId="6C290635" w14:textId="77777777" w:rsidR="00674984" w:rsidRPr="000E6496" w:rsidRDefault="00674984" w:rsidP="007B2981">
      <w:pPr>
        <w:numPr>
          <w:ilvl w:val="0"/>
          <w:numId w:val="13"/>
        </w:numPr>
        <w:suppressAutoHyphens/>
        <w:jc w:val="both"/>
        <w:rPr>
          <w:rFonts w:ascii="Arial" w:hAnsi="Arial" w:cs="Arial"/>
          <w:b/>
          <w:bCs/>
        </w:rPr>
      </w:pPr>
      <w:r w:rsidRPr="000E6496">
        <w:rPr>
          <w:rFonts w:ascii="Arial" w:hAnsi="Arial" w:cs="Arial"/>
          <w:b/>
        </w:rPr>
        <w:t>Application or Web Server</w:t>
      </w:r>
      <w:r w:rsidR="00687441">
        <w:rPr>
          <w:rFonts w:ascii="Arial" w:hAnsi="Arial" w:cs="Arial"/>
        </w:rPr>
        <w:t>: Tomcat, JBoss</w:t>
      </w:r>
    </w:p>
    <w:p w14:paraId="7CE01929" w14:textId="792F1A1A" w:rsidR="00674984" w:rsidRPr="000E6496" w:rsidRDefault="00674984" w:rsidP="007B2981">
      <w:pPr>
        <w:numPr>
          <w:ilvl w:val="0"/>
          <w:numId w:val="13"/>
        </w:numPr>
        <w:suppressAutoHyphens/>
        <w:jc w:val="both"/>
        <w:rPr>
          <w:rFonts w:ascii="Arial" w:hAnsi="Arial" w:cs="Arial"/>
          <w:b/>
          <w:bCs/>
        </w:rPr>
      </w:pPr>
      <w:r w:rsidRPr="000E6496">
        <w:rPr>
          <w:rFonts w:ascii="Arial" w:hAnsi="Arial" w:cs="Arial"/>
          <w:b/>
          <w:bCs/>
        </w:rPr>
        <w:t>IDE:</w:t>
      </w:r>
      <w:r w:rsidR="00D22A7F">
        <w:rPr>
          <w:rFonts w:ascii="Arial" w:hAnsi="Arial" w:cs="Arial"/>
        </w:rPr>
        <w:t xml:space="preserve"> Eclipse, </w:t>
      </w:r>
      <w:r w:rsidRPr="000E6496">
        <w:rPr>
          <w:rFonts w:ascii="Arial" w:hAnsi="Arial" w:cs="Arial"/>
        </w:rPr>
        <w:t>Toad</w:t>
      </w:r>
    </w:p>
    <w:p w14:paraId="3C32281D" w14:textId="7D7203E5" w:rsidR="00883CDF" w:rsidRPr="000E6496" w:rsidRDefault="00674984" w:rsidP="007B2981">
      <w:pPr>
        <w:numPr>
          <w:ilvl w:val="0"/>
          <w:numId w:val="13"/>
        </w:numPr>
        <w:suppressAutoHyphens/>
        <w:jc w:val="both"/>
        <w:rPr>
          <w:rFonts w:ascii="Arial" w:hAnsi="Arial" w:cs="Arial"/>
          <w:b/>
          <w:bCs/>
        </w:rPr>
      </w:pPr>
      <w:r w:rsidRPr="000E6496">
        <w:rPr>
          <w:rFonts w:ascii="Arial" w:hAnsi="Arial" w:cs="Arial"/>
          <w:b/>
          <w:bCs/>
        </w:rPr>
        <w:t>Version Control:</w:t>
      </w:r>
      <w:r w:rsidR="00D22A7F">
        <w:rPr>
          <w:rFonts w:ascii="Arial" w:hAnsi="Arial" w:cs="Arial"/>
        </w:rPr>
        <w:t xml:space="preserve"> </w:t>
      </w:r>
      <w:r w:rsidRPr="000E6496">
        <w:rPr>
          <w:rFonts w:ascii="Arial" w:hAnsi="Arial" w:cs="Arial"/>
        </w:rPr>
        <w:t xml:space="preserve"> SVN</w:t>
      </w:r>
    </w:p>
    <w:p w14:paraId="6B39C1DD" w14:textId="5280807A" w:rsidR="00674984" w:rsidRDefault="00674984" w:rsidP="007B2981">
      <w:pPr>
        <w:suppressAutoHyphens/>
        <w:ind w:left="720"/>
        <w:jc w:val="both"/>
        <w:rPr>
          <w:rFonts w:ascii="Arial" w:hAnsi="Arial" w:cs="Arial"/>
          <w:b/>
          <w:bCs/>
        </w:rPr>
      </w:pPr>
    </w:p>
    <w:p w14:paraId="26CDBB43" w14:textId="3D95C53E" w:rsidR="001C5609" w:rsidRDefault="001C5609" w:rsidP="007B2981">
      <w:pPr>
        <w:suppressAutoHyphens/>
        <w:ind w:left="720"/>
        <w:jc w:val="both"/>
        <w:rPr>
          <w:rFonts w:ascii="Arial" w:hAnsi="Arial" w:cs="Arial"/>
          <w:b/>
          <w:bCs/>
        </w:rPr>
      </w:pPr>
    </w:p>
    <w:p w14:paraId="35BCB570" w14:textId="23896254" w:rsidR="001C5609" w:rsidRDefault="001C5609" w:rsidP="007B2981">
      <w:pPr>
        <w:suppressAutoHyphens/>
        <w:ind w:left="720"/>
        <w:jc w:val="both"/>
        <w:rPr>
          <w:rFonts w:ascii="Arial" w:hAnsi="Arial" w:cs="Arial"/>
          <w:b/>
          <w:bCs/>
        </w:rPr>
      </w:pPr>
    </w:p>
    <w:p w14:paraId="688E05C8" w14:textId="77777777" w:rsidR="001C5609" w:rsidRDefault="001C5609" w:rsidP="007B2981">
      <w:pPr>
        <w:suppressAutoHyphens/>
        <w:ind w:left="720"/>
        <w:jc w:val="both"/>
        <w:rPr>
          <w:rFonts w:ascii="Arial" w:hAnsi="Arial" w:cs="Arial"/>
          <w:b/>
          <w:bCs/>
        </w:rPr>
      </w:pPr>
    </w:p>
    <w:p w14:paraId="21CF399E" w14:textId="77777777" w:rsidR="000E6496" w:rsidRPr="000E6496" w:rsidRDefault="000E6496" w:rsidP="007B2981">
      <w:pPr>
        <w:suppressAutoHyphens/>
        <w:ind w:left="720"/>
        <w:jc w:val="both"/>
        <w:rPr>
          <w:rFonts w:ascii="Arial" w:hAnsi="Arial" w:cs="Arial"/>
          <w:b/>
          <w:bCs/>
        </w:rPr>
      </w:pPr>
    </w:p>
    <w:p w14:paraId="25E21F78" w14:textId="77777777" w:rsidR="00883CDF" w:rsidRPr="00364FC0" w:rsidRDefault="00883CDF" w:rsidP="007B2981">
      <w:pPr>
        <w:pStyle w:val="JobHeading"/>
        <w:spacing w:before="0" w:after="0"/>
        <w:jc w:val="both"/>
        <w:rPr>
          <w:rFonts w:ascii="Arial" w:hAnsi="Arial" w:cs="Arial"/>
          <w:b/>
          <w:sz w:val="24"/>
          <w:szCs w:val="24"/>
        </w:rPr>
      </w:pPr>
      <w:r w:rsidRPr="00364FC0">
        <w:rPr>
          <w:rFonts w:ascii="Arial" w:hAnsi="Arial" w:cs="Arial"/>
          <w:b/>
          <w:sz w:val="24"/>
          <w:szCs w:val="24"/>
        </w:rPr>
        <w:lastRenderedPageBreak/>
        <w:t>PROFESSIONAL EXPERIENCE</w:t>
      </w:r>
      <w:r w:rsidR="000E6496" w:rsidRPr="00364FC0">
        <w:rPr>
          <w:rFonts w:ascii="Arial" w:hAnsi="Arial" w:cs="Arial"/>
          <w:b/>
          <w:sz w:val="24"/>
          <w:szCs w:val="24"/>
        </w:rPr>
        <w:t>:</w:t>
      </w:r>
    </w:p>
    <w:p w14:paraId="6EDDF37E" w14:textId="77777777" w:rsidR="00883CDF" w:rsidRPr="000E6496" w:rsidRDefault="00883CDF" w:rsidP="007B2981">
      <w:pPr>
        <w:pStyle w:val="JobHeading"/>
        <w:spacing w:before="0" w:after="0"/>
        <w:jc w:val="both"/>
        <w:rPr>
          <w:rFonts w:ascii="Arial" w:hAnsi="Arial" w:cs="Arial"/>
        </w:rPr>
      </w:pPr>
    </w:p>
    <w:p w14:paraId="5762934B" w14:textId="0F020E7C" w:rsidR="00AC655F" w:rsidRPr="000E6496" w:rsidRDefault="00FB2D6A" w:rsidP="001C5609">
      <w:pPr>
        <w:pStyle w:val="JobHeading"/>
        <w:spacing w:before="0" w:after="0"/>
        <w:jc w:val="both"/>
        <w:rPr>
          <w:rFonts w:ascii="Arial" w:hAnsi="Arial" w:cs="Arial"/>
          <w:b/>
          <w:bCs/>
          <w:u w:val="single"/>
        </w:rPr>
      </w:pPr>
      <w:r>
        <w:rPr>
          <w:rFonts w:ascii="Arial" w:hAnsi="Arial" w:cs="Arial"/>
        </w:rPr>
        <w:t>Oct 2018</w:t>
      </w:r>
      <w:r w:rsidR="007F0F7F">
        <w:rPr>
          <w:rFonts w:ascii="Arial" w:hAnsi="Arial" w:cs="Arial"/>
        </w:rPr>
        <w:t xml:space="preserve"> to</w:t>
      </w:r>
      <w:r w:rsidR="00674984" w:rsidRPr="000E6496">
        <w:rPr>
          <w:rFonts w:ascii="Arial" w:hAnsi="Arial" w:cs="Arial"/>
        </w:rPr>
        <w:t xml:space="preserve"> t</w:t>
      </w:r>
      <w:r w:rsidR="00C53F15" w:rsidRPr="000E6496">
        <w:rPr>
          <w:rFonts w:ascii="Arial" w:hAnsi="Arial" w:cs="Arial"/>
        </w:rPr>
        <w:t>ill d</w:t>
      </w:r>
      <w:r w:rsidR="00674984" w:rsidRPr="000E6496">
        <w:rPr>
          <w:rFonts w:ascii="Arial" w:hAnsi="Arial" w:cs="Arial"/>
        </w:rPr>
        <w:t>ate</w:t>
      </w:r>
      <w:r w:rsidR="00674984" w:rsidRPr="000E6496">
        <w:rPr>
          <w:rFonts w:ascii="Arial" w:hAnsi="Arial" w:cs="Arial"/>
        </w:rPr>
        <w:tab/>
      </w:r>
      <w:r w:rsidR="00674984" w:rsidRPr="000E6496">
        <w:rPr>
          <w:rFonts w:ascii="Arial" w:hAnsi="Arial" w:cs="Arial"/>
        </w:rPr>
        <w:tab/>
      </w:r>
      <w:r w:rsidR="00674984" w:rsidRPr="000E6496">
        <w:rPr>
          <w:rFonts w:ascii="Arial" w:hAnsi="Arial" w:cs="Arial"/>
          <w:b/>
          <w:bCs/>
        </w:rPr>
        <w:t>Impetus Infotech (India) Pvt. Ltd</w:t>
      </w:r>
    </w:p>
    <w:p w14:paraId="7BB98F17" w14:textId="77777777" w:rsidR="00AC655F" w:rsidRPr="000E6496" w:rsidRDefault="00AC655F" w:rsidP="007B2981">
      <w:pPr>
        <w:widowControl w:val="0"/>
        <w:autoSpaceDE w:val="0"/>
        <w:ind w:right="20"/>
        <w:jc w:val="both"/>
        <w:rPr>
          <w:rFonts w:ascii="Arial" w:hAnsi="Arial" w:cs="Arial"/>
          <w:b/>
          <w:bCs/>
          <w:u w:val="single"/>
        </w:rPr>
      </w:pPr>
    </w:p>
    <w:p w14:paraId="18B371C6" w14:textId="1D64738E" w:rsidR="00883CDF" w:rsidRDefault="00883CDF" w:rsidP="007B2981">
      <w:pPr>
        <w:widowControl w:val="0"/>
        <w:autoSpaceDE w:val="0"/>
        <w:ind w:right="20"/>
        <w:jc w:val="both"/>
        <w:rPr>
          <w:rFonts w:ascii="Arial" w:hAnsi="Arial" w:cs="Arial"/>
          <w:b/>
          <w:bCs/>
          <w:sz w:val="24"/>
          <w:szCs w:val="24"/>
        </w:rPr>
      </w:pPr>
      <w:r w:rsidRPr="00364FC0">
        <w:rPr>
          <w:rFonts w:ascii="Arial" w:hAnsi="Arial" w:cs="Arial"/>
          <w:b/>
          <w:bCs/>
          <w:sz w:val="24"/>
          <w:szCs w:val="24"/>
        </w:rPr>
        <w:t>PROJECT DETAILS:</w:t>
      </w:r>
    </w:p>
    <w:p w14:paraId="31B1D29F" w14:textId="0DE9F4E8" w:rsidR="00AC2F27" w:rsidRDefault="00AC2F27" w:rsidP="007B2981">
      <w:pPr>
        <w:widowControl w:val="0"/>
        <w:autoSpaceDE w:val="0"/>
        <w:ind w:right="20"/>
        <w:jc w:val="both"/>
        <w:rPr>
          <w:rFonts w:ascii="Arial" w:hAnsi="Arial" w:cs="Arial"/>
          <w:b/>
          <w:bCs/>
          <w:sz w:val="24"/>
          <w:szCs w:val="24"/>
        </w:rPr>
      </w:pPr>
    </w:p>
    <w:p w14:paraId="63652545" w14:textId="3A53C2BA" w:rsidR="00AC2F27" w:rsidRDefault="00AC2F27" w:rsidP="007B2981">
      <w:pPr>
        <w:widowControl w:val="0"/>
        <w:autoSpaceDE w:val="0"/>
        <w:ind w:right="20"/>
        <w:jc w:val="both"/>
        <w:rPr>
          <w:rFonts w:ascii="Arial" w:hAnsi="Arial" w:cs="Arial"/>
          <w:b/>
          <w:bCs/>
          <w:sz w:val="24"/>
          <w:szCs w:val="24"/>
        </w:rPr>
      </w:pPr>
    </w:p>
    <w:p w14:paraId="64931B8D" w14:textId="7DE9C7EB" w:rsidR="00AC2F27" w:rsidRPr="000E6496" w:rsidRDefault="00AC2F27" w:rsidP="00AC2F27">
      <w:pPr>
        <w:widowControl w:val="0"/>
        <w:autoSpaceDE w:val="0"/>
        <w:ind w:right="20"/>
        <w:jc w:val="both"/>
        <w:rPr>
          <w:rFonts w:ascii="Arial" w:hAnsi="Arial" w:cs="Arial"/>
          <w:u w:val="single"/>
        </w:rPr>
      </w:pPr>
      <w:r>
        <w:rPr>
          <w:rFonts w:ascii="Arial" w:hAnsi="Arial" w:cs="Arial"/>
          <w:b/>
          <w:bCs/>
          <w:u w:val="single"/>
        </w:rPr>
        <w:t xml:space="preserve">ERP </w:t>
      </w:r>
      <w:r w:rsidRPr="00EA57A2">
        <w:rPr>
          <w:rFonts w:ascii="Arial" w:hAnsi="Arial" w:cs="Arial"/>
          <w:b/>
          <w:bCs/>
          <w:u w:val="single"/>
        </w:rPr>
        <w:t>[</w:t>
      </w:r>
      <w:r>
        <w:rPr>
          <w:rFonts w:ascii="Arial" w:hAnsi="Arial" w:cs="Arial"/>
          <w:b/>
          <w:bCs/>
          <w:u w:val="single"/>
        </w:rPr>
        <w:t>Enterprise resource planning</w:t>
      </w:r>
      <w:r w:rsidRPr="00EA57A2">
        <w:rPr>
          <w:rFonts w:ascii="Arial" w:hAnsi="Arial" w:cs="Arial"/>
          <w:b/>
          <w:bCs/>
          <w:u w:val="single"/>
        </w:rPr>
        <w:t>]</w:t>
      </w:r>
    </w:p>
    <w:p w14:paraId="7A94E9C1" w14:textId="77777777" w:rsidR="00AC2F27" w:rsidRPr="000E6496" w:rsidRDefault="00AC2F27" w:rsidP="00AC2F27">
      <w:pPr>
        <w:widowControl w:val="0"/>
        <w:autoSpaceDE w:val="0"/>
        <w:autoSpaceDN w:val="0"/>
        <w:adjustRightInd w:val="0"/>
        <w:ind w:right="20"/>
        <w:jc w:val="both"/>
        <w:rPr>
          <w:rFonts w:ascii="Arial" w:hAnsi="Arial" w:cs="Arial"/>
          <w:b/>
          <w:bCs/>
        </w:rPr>
      </w:pPr>
    </w:p>
    <w:p w14:paraId="3DD882C8" w14:textId="642F2F2F" w:rsidR="00AC2F27" w:rsidRPr="000E6496" w:rsidRDefault="00AC2F27" w:rsidP="00AC2F27">
      <w:pPr>
        <w:pStyle w:val="Heading4"/>
        <w:jc w:val="both"/>
        <w:rPr>
          <w:rFonts w:ascii="Arial" w:hAnsi="Arial" w:cs="Arial"/>
          <w:b w:val="0"/>
          <w:bCs w:val="0"/>
          <w:i w:val="0"/>
          <w:color w:val="auto"/>
        </w:rPr>
      </w:pPr>
      <w:r w:rsidRPr="000E6496">
        <w:rPr>
          <w:rFonts w:ascii="Arial" w:hAnsi="Arial" w:cs="Arial"/>
          <w:i w:val="0"/>
          <w:color w:val="auto"/>
        </w:rPr>
        <w:t>Company</w:t>
      </w:r>
      <w:r w:rsidRPr="00AC2F27">
        <w:rPr>
          <w:rFonts w:ascii="Arial" w:hAnsi="Arial" w:cs="Arial"/>
          <w:b w:val="0"/>
          <w:bCs w:val="0"/>
          <w:i w:val="0"/>
          <w:color w:val="auto"/>
        </w:rPr>
        <w:t xml:space="preserve">: Impetus </w:t>
      </w:r>
      <w:proofErr w:type="gramStart"/>
      <w:r w:rsidRPr="00AC2F27">
        <w:rPr>
          <w:rFonts w:ascii="Arial" w:hAnsi="Arial" w:cs="Arial"/>
          <w:b w:val="0"/>
          <w:bCs w:val="0"/>
          <w:i w:val="0"/>
          <w:color w:val="auto"/>
        </w:rPr>
        <w:t>infotech</w:t>
      </w:r>
      <w:r>
        <w:rPr>
          <w:rFonts w:ascii="Arial" w:hAnsi="Arial" w:cs="Arial"/>
          <w:i w:val="0"/>
          <w:color w:val="auto"/>
        </w:rPr>
        <w:t xml:space="preserve">  </w:t>
      </w:r>
      <w:r w:rsidRPr="00EC2E50">
        <w:rPr>
          <w:rFonts w:ascii="Arial" w:hAnsi="Arial" w:cs="Arial"/>
          <w:b w:val="0"/>
          <w:bCs w:val="0"/>
          <w:i w:val="0"/>
          <w:color w:val="auto"/>
        </w:rPr>
        <w:t>,</w:t>
      </w:r>
      <w:proofErr w:type="gramEnd"/>
      <w:r w:rsidRPr="00EC2E50">
        <w:rPr>
          <w:rFonts w:ascii="Arial" w:hAnsi="Arial" w:cs="Arial"/>
          <w:b w:val="0"/>
          <w:bCs w:val="0"/>
          <w:i w:val="0"/>
          <w:color w:val="auto"/>
        </w:rPr>
        <w:t xml:space="preserve"> India</w:t>
      </w:r>
      <w:r>
        <w:rPr>
          <w:rFonts w:ascii="Arial" w:hAnsi="Arial" w:cs="Arial"/>
          <w:b w:val="0"/>
          <w:bCs w:val="0"/>
          <w:i w:val="0"/>
          <w:color w:val="auto"/>
        </w:rPr>
        <w:t>.</w:t>
      </w:r>
      <w:r w:rsidRPr="000E6496">
        <w:rPr>
          <w:rFonts w:ascii="Arial" w:hAnsi="Arial" w:cs="Arial"/>
          <w:b w:val="0"/>
          <w:bCs w:val="0"/>
          <w:i w:val="0"/>
          <w:color w:val="auto"/>
        </w:rPr>
        <w:t xml:space="preserve">  </w:t>
      </w:r>
      <w:r w:rsidRPr="000E6496">
        <w:rPr>
          <w:rFonts w:ascii="Arial" w:hAnsi="Arial" w:cs="Arial"/>
          <w:i w:val="0"/>
          <w:color w:val="auto"/>
        </w:rPr>
        <w:t xml:space="preserve">                    </w:t>
      </w:r>
      <w:r w:rsidR="00912C45">
        <w:rPr>
          <w:rFonts w:ascii="Arial" w:hAnsi="Arial" w:cs="Arial"/>
          <w:i w:val="0"/>
          <w:color w:val="auto"/>
        </w:rPr>
        <w:tab/>
      </w:r>
      <w:r w:rsidR="00912C45">
        <w:rPr>
          <w:rFonts w:ascii="Arial" w:hAnsi="Arial" w:cs="Arial"/>
          <w:i w:val="0"/>
          <w:color w:val="auto"/>
        </w:rPr>
        <w:tab/>
        <w:t xml:space="preserve">            </w:t>
      </w:r>
      <w:r w:rsidRPr="000E6496">
        <w:rPr>
          <w:rFonts w:ascii="Arial" w:hAnsi="Arial" w:cs="Arial"/>
          <w:i w:val="0"/>
          <w:color w:val="auto"/>
        </w:rPr>
        <w:t xml:space="preserve"> </w:t>
      </w:r>
      <w:r w:rsidR="00912C45">
        <w:rPr>
          <w:rFonts w:ascii="Arial" w:hAnsi="Arial" w:cs="Arial"/>
          <w:i w:val="0"/>
          <w:color w:val="auto"/>
        </w:rPr>
        <w:t xml:space="preserve">Nov </w:t>
      </w:r>
      <w:r>
        <w:rPr>
          <w:rFonts w:ascii="Arial" w:hAnsi="Arial" w:cs="Arial"/>
          <w:i w:val="0"/>
          <w:color w:val="auto"/>
        </w:rPr>
        <w:t>18-</w:t>
      </w:r>
      <w:r w:rsidR="007247CC">
        <w:rPr>
          <w:rFonts w:ascii="Arial" w:hAnsi="Arial" w:cs="Arial"/>
          <w:i w:val="0"/>
          <w:color w:val="auto"/>
        </w:rPr>
        <w:t>june 20</w:t>
      </w:r>
    </w:p>
    <w:p w14:paraId="361DFB43" w14:textId="4B5D9148" w:rsidR="00AC2F27" w:rsidRPr="000E6496" w:rsidRDefault="00AC2F27" w:rsidP="00AC2F27">
      <w:pPr>
        <w:jc w:val="both"/>
        <w:rPr>
          <w:rFonts w:ascii="Arial" w:hAnsi="Arial" w:cs="Arial"/>
        </w:rPr>
      </w:pPr>
      <w:r w:rsidRPr="000E6496">
        <w:rPr>
          <w:rFonts w:ascii="Arial" w:hAnsi="Arial" w:cs="Arial"/>
          <w:b/>
          <w:bCs/>
        </w:rPr>
        <w:t xml:space="preserve">Designation/Role: </w:t>
      </w:r>
      <w:r w:rsidRPr="00AC2F27">
        <w:rPr>
          <w:rFonts w:ascii="Arial" w:hAnsi="Arial" w:cs="Arial"/>
        </w:rPr>
        <w:t>Senior Software</w:t>
      </w:r>
      <w:r w:rsidRPr="000E6496">
        <w:rPr>
          <w:rFonts w:ascii="Arial" w:hAnsi="Arial" w:cs="Arial"/>
        </w:rPr>
        <w:t xml:space="preserve"> Engineer</w:t>
      </w:r>
    </w:p>
    <w:p w14:paraId="373D138E" w14:textId="77777777" w:rsidR="00AC2F27" w:rsidRPr="000E6496" w:rsidRDefault="00AC2F27" w:rsidP="00AC2F27">
      <w:pPr>
        <w:jc w:val="both"/>
        <w:rPr>
          <w:rFonts w:ascii="Arial" w:hAnsi="Arial" w:cs="Arial"/>
        </w:rPr>
      </w:pPr>
    </w:p>
    <w:p w14:paraId="3D23FCBD" w14:textId="1B85B2BF" w:rsidR="00AC2F27" w:rsidRPr="000E6496" w:rsidRDefault="00AC2F27" w:rsidP="00AC2F27">
      <w:pPr>
        <w:jc w:val="both"/>
        <w:rPr>
          <w:rFonts w:ascii="Arial" w:hAnsi="Arial" w:cs="Arial"/>
          <w:bCs/>
        </w:rPr>
      </w:pPr>
      <w:r w:rsidRPr="000E6496">
        <w:rPr>
          <w:rFonts w:ascii="Arial" w:hAnsi="Arial" w:cs="Arial"/>
          <w:bCs/>
        </w:rPr>
        <w:t>Platform &amp; Skills</w:t>
      </w:r>
      <w:r>
        <w:rPr>
          <w:rFonts w:ascii="Arial" w:hAnsi="Arial" w:cs="Arial"/>
          <w:bCs/>
          <w:color w:val="000000"/>
        </w:rPr>
        <w:t xml:space="preserve">: python, spark </w:t>
      </w:r>
      <w:proofErr w:type="spellStart"/>
      <w:r>
        <w:rPr>
          <w:rFonts w:ascii="Arial" w:hAnsi="Arial" w:cs="Arial"/>
          <w:bCs/>
          <w:color w:val="000000"/>
        </w:rPr>
        <w:t>sql</w:t>
      </w:r>
      <w:proofErr w:type="spellEnd"/>
      <w:r>
        <w:rPr>
          <w:rFonts w:ascii="Arial" w:hAnsi="Arial" w:cs="Arial"/>
          <w:bCs/>
          <w:color w:val="000000"/>
        </w:rPr>
        <w:t xml:space="preserve">, </w:t>
      </w:r>
      <w:proofErr w:type="spellStart"/>
      <w:r>
        <w:rPr>
          <w:rFonts w:ascii="Arial" w:hAnsi="Arial" w:cs="Arial"/>
          <w:bCs/>
          <w:color w:val="000000"/>
        </w:rPr>
        <w:t>teredata</w:t>
      </w:r>
      <w:proofErr w:type="spellEnd"/>
      <w:r w:rsidR="00912C45">
        <w:rPr>
          <w:rFonts w:ascii="Arial" w:hAnsi="Arial" w:cs="Arial"/>
          <w:bCs/>
          <w:color w:val="000000"/>
        </w:rPr>
        <w:t xml:space="preserve">, </w:t>
      </w:r>
      <w:proofErr w:type="spellStart"/>
      <w:proofErr w:type="gramStart"/>
      <w:r w:rsidR="00912C45">
        <w:rPr>
          <w:rFonts w:ascii="Arial" w:hAnsi="Arial" w:cs="Arial"/>
          <w:bCs/>
          <w:color w:val="000000"/>
        </w:rPr>
        <w:t>foundry</w:t>
      </w:r>
      <w:r w:rsidR="00F3296F">
        <w:rPr>
          <w:rFonts w:ascii="Arial" w:hAnsi="Arial" w:cs="Arial"/>
          <w:bCs/>
          <w:color w:val="000000"/>
        </w:rPr>
        <w:t>,hive</w:t>
      </w:r>
      <w:proofErr w:type="spellEnd"/>
      <w:proofErr w:type="gramEnd"/>
    </w:p>
    <w:p w14:paraId="28A3A372" w14:textId="77777777" w:rsidR="00AC2F27" w:rsidRPr="000E6496" w:rsidRDefault="00AC2F27" w:rsidP="00AC2F27">
      <w:pPr>
        <w:jc w:val="both"/>
        <w:rPr>
          <w:rFonts w:ascii="Arial" w:hAnsi="Arial" w:cs="Arial"/>
        </w:rPr>
      </w:pPr>
    </w:p>
    <w:p w14:paraId="28C21C84" w14:textId="0A139229" w:rsidR="00AC2F27" w:rsidRPr="00E43376" w:rsidRDefault="00AC2F27" w:rsidP="00AC2F27">
      <w:pPr>
        <w:pStyle w:val="BodyText"/>
        <w:ind w:right="-7"/>
        <w:rPr>
          <w:lang w:eastAsia="en-US"/>
        </w:rPr>
      </w:pPr>
      <w:proofErr w:type="gramStart"/>
      <w:r w:rsidRPr="000E6496">
        <w:rPr>
          <w:b/>
          <w:bCs/>
        </w:rPr>
        <w:t>Brief:</w:t>
      </w:r>
      <w:r w:rsidRPr="00E43376">
        <w:rPr>
          <w:lang w:eastAsia="en-US"/>
        </w:rPr>
        <w:t>.</w:t>
      </w:r>
      <w:proofErr w:type="gramEnd"/>
      <w:r w:rsidRPr="00AC2F27">
        <w:t xml:space="preserve"> </w:t>
      </w:r>
      <w:r w:rsidRPr="00AC2F27">
        <w:rPr>
          <w:lang w:eastAsia="en-US"/>
        </w:rPr>
        <w:t xml:space="preserve">As part of ERP data into Foundry initiative, Oracle Projects- Finance Module’s transactional data from ERP need to be ingested into UDH for building consumable datasets for business analysis. This would enable integration with </w:t>
      </w:r>
      <w:proofErr w:type="spellStart"/>
      <w:r w:rsidRPr="00AC2F27">
        <w:rPr>
          <w:lang w:eastAsia="en-US"/>
        </w:rPr>
        <w:t>PlanPlus</w:t>
      </w:r>
      <w:proofErr w:type="spellEnd"/>
      <w:r w:rsidRPr="00AC2F27">
        <w:rPr>
          <w:lang w:eastAsia="en-US"/>
        </w:rPr>
        <w:t xml:space="preserve"> for an improved and efficient reporting and reconciliation of data elements between these two systems of records.</w:t>
      </w:r>
    </w:p>
    <w:p w14:paraId="39CCAE19" w14:textId="77777777" w:rsidR="00AC2F27" w:rsidRPr="000E6496" w:rsidRDefault="00AC2F27" w:rsidP="00AC2F27">
      <w:pPr>
        <w:jc w:val="both"/>
        <w:rPr>
          <w:rFonts w:ascii="Arial" w:hAnsi="Arial" w:cs="Arial"/>
          <w:bCs/>
        </w:rPr>
      </w:pPr>
    </w:p>
    <w:p w14:paraId="7C3FCD1F" w14:textId="77777777" w:rsidR="00AC2F27" w:rsidRPr="000E6496" w:rsidRDefault="00AC2F27" w:rsidP="00AC2F27">
      <w:pPr>
        <w:jc w:val="both"/>
        <w:rPr>
          <w:rFonts w:ascii="Arial" w:hAnsi="Arial" w:cs="Arial"/>
          <w:bCs/>
        </w:rPr>
      </w:pPr>
      <w:r w:rsidRPr="000E6496">
        <w:rPr>
          <w:rFonts w:ascii="Arial" w:hAnsi="Arial" w:cs="Arial"/>
          <w:bCs/>
        </w:rPr>
        <w:t>My key responsibilities were:</w:t>
      </w:r>
    </w:p>
    <w:p w14:paraId="36AD0883" w14:textId="77777777" w:rsidR="00AC2F27" w:rsidRPr="000E6496" w:rsidRDefault="00AC2F27" w:rsidP="00AC2F27">
      <w:pPr>
        <w:jc w:val="both"/>
        <w:rPr>
          <w:rFonts w:ascii="Arial" w:hAnsi="Arial" w:cs="Arial"/>
          <w:bCs/>
        </w:rPr>
      </w:pPr>
    </w:p>
    <w:p w14:paraId="272C52F2" w14:textId="70484FCC" w:rsidR="00AC2F27" w:rsidRDefault="00912C45" w:rsidP="00AC2F27">
      <w:pPr>
        <w:numPr>
          <w:ilvl w:val="0"/>
          <w:numId w:val="15"/>
        </w:numPr>
        <w:ind w:left="1080"/>
        <w:jc w:val="both"/>
        <w:rPr>
          <w:rFonts w:ascii="Arial" w:hAnsi="Arial" w:cs="Arial"/>
          <w:bCs/>
          <w:color w:val="000000"/>
        </w:rPr>
      </w:pPr>
      <w:r>
        <w:rPr>
          <w:rFonts w:ascii="Arial" w:hAnsi="Arial" w:cs="Arial"/>
          <w:bCs/>
          <w:color w:val="000000"/>
        </w:rPr>
        <w:t xml:space="preserve">Analyzing the existing Teradata </w:t>
      </w:r>
      <w:proofErr w:type="spellStart"/>
      <w:r>
        <w:rPr>
          <w:rFonts w:ascii="Arial" w:hAnsi="Arial" w:cs="Arial"/>
          <w:bCs/>
          <w:color w:val="000000"/>
        </w:rPr>
        <w:t>bteq</w:t>
      </w:r>
      <w:proofErr w:type="spellEnd"/>
      <w:r>
        <w:rPr>
          <w:rFonts w:ascii="Arial" w:hAnsi="Arial" w:cs="Arial"/>
          <w:bCs/>
          <w:color w:val="000000"/>
        </w:rPr>
        <w:t xml:space="preserve"> scripts and convert the same scripts to spark </w:t>
      </w:r>
      <w:proofErr w:type="spellStart"/>
      <w:proofErr w:type="gramStart"/>
      <w:r>
        <w:rPr>
          <w:rFonts w:ascii="Arial" w:hAnsi="Arial" w:cs="Arial"/>
          <w:bCs/>
          <w:color w:val="000000"/>
        </w:rPr>
        <w:t>sql</w:t>
      </w:r>
      <w:proofErr w:type="spellEnd"/>
      <w:r>
        <w:rPr>
          <w:rFonts w:ascii="Arial" w:hAnsi="Arial" w:cs="Arial"/>
          <w:bCs/>
          <w:color w:val="000000"/>
        </w:rPr>
        <w:t xml:space="preserve">  scripts</w:t>
      </w:r>
      <w:proofErr w:type="gramEnd"/>
      <w:r>
        <w:rPr>
          <w:rFonts w:ascii="Arial" w:hAnsi="Arial" w:cs="Arial"/>
          <w:bCs/>
          <w:color w:val="000000"/>
        </w:rPr>
        <w:t>.</w:t>
      </w:r>
    </w:p>
    <w:p w14:paraId="6A76E115" w14:textId="77777777" w:rsidR="00AC2F27" w:rsidRDefault="00AC2F27" w:rsidP="00AC2F27">
      <w:pPr>
        <w:numPr>
          <w:ilvl w:val="0"/>
          <w:numId w:val="15"/>
        </w:numPr>
        <w:ind w:left="1080"/>
        <w:jc w:val="both"/>
        <w:rPr>
          <w:rFonts w:ascii="Arial" w:hAnsi="Arial" w:cs="Arial"/>
          <w:bCs/>
          <w:color w:val="000000"/>
        </w:rPr>
      </w:pPr>
      <w:r>
        <w:rPr>
          <w:rFonts w:ascii="Arial" w:hAnsi="Arial" w:cs="Arial"/>
          <w:bCs/>
          <w:color w:val="000000"/>
        </w:rPr>
        <w:t xml:space="preserve">Participate in Team Call for Technical discussions and requirement Analysis. </w:t>
      </w:r>
    </w:p>
    <w:p w14:paraId="6DA5D44B" w14:textId="37D1A57F" w:rsidR="00AC2F27" w:rsidRDefault="00AC2F27" w:rsidP="00AC2F27">
      <w:pPr>
        <w:numPr>
          <w:ilvl w:val="0"/>
          <w:numId w:val="15"/>
        </w:numPr>
        <w:ind w:left="1080"/>
        <w:jc w:val="both"/>
        <w:rPr>
          <w:rFonts w:ascii="Arial" w:hAnsi="Arial" w:cs="Arial"/>
          <w:bCs/>
          <w:color w:val="000000"/>
        </w:rPr>
      </w:pPr>
      <w:r>
        <w:rPr>
          <w:rFonts w:ascii="Arial" w:hAnsi="Arial" w:cs="Arial"/>
          <w:bCs/>
          <w:color w:val="000000"/>
        </w:rPr>
        <w:t>Bug Fixing and Unit Testing.</w:t>
      </w:r>
    </w:p>
    <w:p w14:paraId="00C6BC47" w14:textId="77777777" w:rsidR="00FA49DD" w:rsidRDefault="00FA49DD" w:rsidP="00FA49DD">
      <w:pPr>
        <w:jc w:val="both"/>
        <w:rPr>
          <w:rFonts w:ascii="Arial" w:hAnsi="Arial" w:cs="Arial"/>
          <w:bCs/>
          <w:color w:val="000000"/>
        </w:rPr>
      </w:pPr>
    </w:p>
    <w:p w14:paraId="0813C345" w14:textId="77777777" w:rsidR="00FA49DD" w:rsidRPr="00FA49DD" w:rsidRDefault="00FA49DD" w:rsidP="00FA49DD">
      <w:pPr>
        <w:pStyle w:val="ListParagraph"/>
        <w:widowControl w:val="0"/>
        <w:numPr>
          <w:ilvl w:val="0"/>
          <w:numId w:val="15"/>
        </w:numPr>
        <w:autoSpaceDE w:val="0"/>
        <w:ind w:right="20"/>
        <w:jc w:val="both"/>
        <w:rPr>
          <w:rFonts w:ascii="Arial" w:hAnsi="Arial" w:cs="Arial"/>
          <w:bCs/>
          <w:color w:val="000000"/>
        </w:rPr>
      </w:pPr>
      <w:r w:rsidRPr="00FA49DD">
        <w:rPr>
          <w:rFonts w:ascii="Arial" w:hAnsi="Arial" w:cs="Arial"/>
          <w:b/>
          <w:color w:val="000000"/>
          <w:sz w:val="20"/>
        </w:rPr>
        <w:t>Role</w:t>
      </w:r>
      <w:r w:rsidRPr="00FA49DD">
        <w:rPr>
          <w:rFonts w:ascii="Arial" w:hAnsi="Arial" w:cs="Arial"/>
          <w:bCs/>
          <w:color w:val="000000"/>
        </w:rPr>
        <w:t xml:space="preserve">: Requirement gathering and analysis, Designing, Coding, and Testing. </w:t>
      </w:r>
    </w:p>
    <w:p w14:paraId="7936E882" w14:textId="3D065AAE" w:rsidR="00FA49DD" w:rsidRPr="00FA49DD" w:rsidRDefault="00FA49DD" w:rsidP="00FA49DD">
      <w:pPr>
        <w:pStyle w:val="ListParagraph"/>
        <w:widowControl w:val="0"/>
        <w:numPr>
          <w:ilvl w:val="0"/>
          <w:numId w:val="15"/>
        </w:numPr>
        <w:autoSpaceDE w:val="0"/>
        <w:ind w:right="20"/>
        <w:jc w:val="both"/>
        <w:rPr>
          <w:rFonts w:ascii="Arial" w:hAnsi="Arial" w:cs="Arial"/>
          <w:bCs/>
          <w:color w:val="000000"/>
        </w:rPr>
      </w:pPr>
      <w:r w:rsidRPr="00FA49DD">
        <w:rPr>
          <w:rFonts w:ascii="Arial" w:hAnsi="Arial" w:cs="Arial"/>
          <w:b/>
          <w:color w:val="000000"/>
          <w:sz w:val="20"/>
        </w:rPr>
        <w:t>Duration</w:t>
      </w:r>
      <w:r w:rsidRPr="00FA49DD">
        <w:rPr>
          <w:rFonts w:ascii="Arial" w:hAnsi="Arial" w:cs="Arial"/>
          <w:bCs/>
          <w:color w:val="000000"/>
        </w:rPr>
        <w:t xml:space="preserve">: </w:t>
      </w:r>
      <w:r>
        <w:rPr>
          <w:rFonts w:ascii="Arial" w:hAnsi="Arial" w:cs="Arial"/>
          <w:bCs/>
          <w:color w:val="000000"/>
        </w:rPr>
        <w:t xml:space="preserve">15 </w:t>
      </w:r>
      <w:r w:rsidRPr="00FA49DD">
        <w:rPr>
          <w:rFonts w:ascii="Arial" w:hAnsi="Arial" w:cs="Arial"/>
          <w:bCs/>
          <w:color w:val="000000"/>
        </w:rPr>
        <w:t xml:space="preserve">months </w:t>
      </w:r>
    </w:p>
    <w:p w14:paraId="4A82B724" w14:textId="77777777" w:rsidR="00FA49DD" w:rsidRPr="00FA49DD" w:rsidRDefault="00FA49DD" w:rsidP="00FA49DD">
      <w:pPr>
        <w:pStyle w:val="ListParagraph"/>
        <w:widowControl w:val="0"/>
        <w:numPr>
          <w:ilvl w:val="0"/>
          <w:numId w:val="15"/>
        </w:numPr>
        <w:autoSpaceDE w:val="0"/>
        <w:ind w:right="20"/>
        <w:jc w:val="both"/>
        <w:rPr>
          <w:rFonts w:ascii="Arial" w:hAnsi="Arial" w:cs="Arial"/>
          <w:bCs/>
          <w:color w:val="000000"/>
        </w:rPr>
      </w:pPr>
      <w:r w:rsidRPr="00FA49DD">
        <w:rPr>
          <w:rFonts w:ascii="Arial" w:hAnsi="Arial" w:cs="Arial"/>
          <w:b/>
          <w:color w:val="000000"/>
          <w:sz w:val="20"/>
        </w:rPr>
        <w:t>Team Size:</w:t>
      </w:r>
      <w:r w:rsidRPr="00FA49DD">
        <w:rPr>
          <w:rFonts w:ascii="Arial" w:hAnsi="Arial" w:cs="Arial"/>
          <w:bCs/>
          <w:color w:val="000000"/>
        </w:rPr>
        <w:t xml:space="preserve"> 6-7 People</w:t>
      </w:r>
    </w:p>
    <w:p w14:paraId="4715DDF1" w14:textId="2CF050BA" w:rsidR="00AC2F27" w:rsidRDefault="00AC2F27" w:rsidP="007B2981">
      <w:pPr>
        <w:widowControl w:val="0"/>
        <w:autoSpaceDE w:val="0"/>
        <w:ind w:right="20"/>
        <w:jc w:val="both"/>
        <w:rPr>
          <w:rFonts w:ascii="Arial" w:hAnsi="Arial" w:cs="Arial"/>
          <w:b/>
          <w:bCs/>
          <w:sz w:val="24"/>
          <w:szCs w:val="24"/>
        </w:rPr>
      </w:pPr>
    </w:p>
    <w:p w14:paraId="685743A3" w14:textId="703CC802" w:rsidR="001C5609" w:rsidRDefault="001C5609" w:rsidP="001C5609">
      <w:pPr>
        <w:widowControl w:val="0"/>
        <w:autoSpaceDE w:val="0"/>
        <w:ind w:right="20"/>
        <w:jc w:val="both"/>
        <w:rPr>
          <w:rFonts w:ascii="Arial" w:hAnsi="Arial" w:cs="Arial"/>
          <w:b/>
          <w:bCs/>
          <w:u w:val="single"/>
        </w:rPr>
      </w:pPr>
      <w:r>
        <w:rPr>
          <w:rFonts w:ascii="Arial" w:hAnsi="Arial" w:cs="Arial"/>
          <w:b/>
          <w:bCs/>
          <w:u w:val="single"/>
        </w:rPr>
        <w:t>Prism</w:t>
      </w:r>
      <w:r w:rsidR="007247CC">
        <w:rPr>
          <w:rFonts w:ascii="Arial" w:hAnsi="Arial" w:cs="Arial"/>
          <w:b/>
          <w:bCs/>
          <w:u w:val="single"/>
        </w:rPr>
        <w:t xml:space="preserve"> (</w:t>
      </w:r>
      <w:proofErr w:type="gramStart"/>
      <w:r w:rsidR="007247CC">
        <w:rPr>
          <w:rFonts w:ascii="Arial" w:hAnsi="Arial" w:cs="Arial"/>
          <w:b/>
          <w:bCs/>
          <w:u w:val="single"/>
        </w:rPr>
        <w:t>American  express</w:t>
      </w:r>
      <w:proofErr w:type="gramEnd"/>
      <w:r w:rsidR="007247CC">
        <w:rPr>
          <w:rFonts w:ascii="Arial" w:hAnsi="Arial" w:cs="Arial"/>
          <w:b/>
          <w:bCs/>
          <w:u w:val="single"/>
        </w:rPr>
        <w:t xml:space="preserve"> project / AMEX) </w:t>
      </w:r>
      <w:r w:rsidR="007247CC" w:rsidRPr="007247CC">
        <w:rPr>
          <w:rFonts w:ascii="Arial" w:hAnsi="Arial" w:cs="Arial"/>
          <w:b/>
          <w:bCs/>
        </w:rPr>
        <w:t>:</w:t>
      </w:r>
      <w:r w:rsidR="007247CC">
        <w:rPr>
          <w:rFonts w:ascii="Arial" w:hAnsi="Arial" w:cs="Arial"/>
          <w:b/>
          <w:bCs/>
        </w:rPr>
        <w:t xml:space="preserve"> </w:t>
      </w:r>
      <w:r w:rsidR="007247CC" w:rsidRPr="007247CC">
        <w:rPr>
          <w:rFonts w:ascii="Arial" w:hAnsi="Arial" w:cs="Arial"/>
          <w:b/>
          <w:bCs/>
        </w:rPr>
        <w:t>current project</w:t>
      </w:r>
      <w:r w:rsidR="007247CC" w:rsidRPr="007247CC">
        <w:rPr>
          <w:rFonts w:ascii="Arial" w:hAnsi="Arial" w:cs="Arial"/>
          <w:b/>
          <w:bCs/>
        </w:rPr>
        <w:tab/>
        <w:t xml:space="preserve">           June 20-present</w:t>
      </w:r>
    </w:p>
    <w:p w14:paraId="73803C5E" w14:textId="1998D684" w:rsidR="001C5609" w:rsidRDefault="001C5609" w:rsidP="001C5609">
      <w:pPr>
        <w:widowControl w:val="0"/>
        <w:autoSpaceDE w:val="0"/>
        <w:ind w:right="20"/>
        <w:jc w:val="both"/>
        <w:rPr>
          <w:rFonts w:ascii="Arial" w:hAnsi="Arial" w:cs="Arial"/>
          <w:b/>
          <w:bCs/>
          <w:u w:val="single"/>
        </w:rPr>
      </w:pPr>
    </w:p>
    <w:p w14:paraId="176A3CE1" w14:textId="0CD08860" w:rsidR="001C5609" w:rsidRDefault="001C5609" w:rsidP="001C5609">
      <w:pPr>
        <w:widowControl w:val="0"/>
        <w:autoSpaceDE w:val="0"/>
        <w:ind w:right="20"/>
        <w:jc w:val="both"/>
        <w:rPr>
          <w:rFonts w:ascii="Arial" w:hAnsi="Arial" w:cs="Arial"/>
          <w:bCs/>
          <w:color w:val="000000"/>
        </w:rPr>
      </w:pPr>
      <w:r w:rsidRPr="001C5609">
        <w:rPr>
          <w:rFonts w:ascii="Arial" w:hAnsi="Arial" w:cs="Arial"/>
          <w:bCs/>
          <w:color w:val="000000"/>
        </w:rPr>
        <w:t xml:space="preserve">Prism is a new </w:t>
      </w:r>
      <w:r>
        <w:rPr>
          <w:rFonts w:ascii="Arial" w:hAnsi="Arial" w:cs="Arial"/>
          <w:bCs/>
          <w:color w:val="000000"/>
        </w:rPr>
        <w:t xml:space="preserve">credit card </w:t>
      </w:r>
      <w:r w:rsidRPr="001C5609">
        <w:rPr>
          <w:rFonts w:ascii="Arial" w:hAnsi="Arial" w:cs="Arial"/>
          <w:bCs/>
          <w:color w:val="000000"/>
        </w:rPr>
        <w:t>reward</w:t>
      </w:r>
      <w:r>
        <w:rPr>
          <w:rFonts w:ascii="Arial" w:hAnsi="Arial" w:cs="Arial"/>
          <w:bCs/>
          <w:color w:val="000000"/>
        </w:rPr>
        <w:t xml:space="preserve"> point </w:t>
      </w:r>
      <w:r w:rsidRPr="001C5609">
        <w:rPr>
          <w:rFonts w:ascii="Arial" w:hAnsi="Arial" w:cs="Arial"/>
          <w:bCs/>
          <w:color w:val="000000"/>
        </w:rPr>
        <w:t xml:space="preserve">calculation </w:t>
      </w:r>
      <w:proofErr w:type="gramStart"/>
      <w:r w:rsidRPr="001C5609">
        <w:rPr>
          <w:rFonts w:ascii="Arial" w:hAnsi="Arial" w:cs="Arial"/>
          <w:bCs/>
          <w:color w:val="000000"/>
        </w:rPr>
        <w:t>project  used</w:t>
      </w:r>
      <w:proofErr w:type="gramEnd"/>
      <w:r w:rsidRPr="001C5609">
        <w:rPr>
          <w:rFonts w:ascii="Arial" w:hAnsi="Arial" w:cs="Arial"/>
          <w:bCs/>
          <w:color w:val="000000"/>
        </w:rPr>
        <w:t xml:space="preserve">  to calculate Client Rewards</w:t>
      </w:r>
      <w:r>
        <w:rPr>
          <w:rFonts w:ascii="Arial" w:hAnsi="Arial" w:cs="Arial"/>
          <w:bCs/>
          <w:color w:val="000000"/>
        </w:rPr>
        <w:t xml:space="preserve"> points using/considered  various  points/factor like their  spend, incentive, Basically Prism is  a new project  building  from scratch</w:t>
      </w:r>
      <w:r w:rsidR="007247CC">
        <w:rPr>
          <w:rFonts w:ascii="Arial" w:hAnsi="Arial" w:cs="Arial"/>
          <w:bCs/>
          <w:color w:val="000000"/>
        </w:rPr>
        <w:t xml:space="preserve"> in  big data platform </w:t>
      </w:r>
      <w:r>
        <w:rPr>
          <w:rFonts w:ascii="Arial" w:hAnsi="Arial" w:cs="Arial"/>
          <w:bCs/>
          <w:color w:val="000000"/>
        </w:rPr>
        <w:t xml:space="preserve"> t</w:t>
      </w:r>
      <w:r w:rsidR="007247CC">
        <w:rPr>
          <w:rFonts w:ascii="Arial" w:hAnsi="Arial" w:cs="Arial"/>
          <w:bCs/>
          <w:color w:val="000000"/>
        </w:rPr>
        <w:t xml:space="preserve">o overcome the lack of previous traditional system(build using </w:t>
      </w:r>
      <w:proofErr w:type="spellStart"/>
      <w:r w:rsidR="007247CC">
        <w:rPr>
          <w:rFonts w:ascii="Arial" w:hAnsi="Arial" w:cs="Arial"/>
          <w:bCs/>
          <w:color w:val="000000"/>
        </w:rPr>
        <w:t>mysql</w:t>
      </w:r>
      <w:proofErr w:type="spellEnd"/>
      <w:r w:rsidR="007247CC">
        <w:rPr>
          <w:rFonts w:ascii="Arial" w:hAnsi="Arial" w:cs="Arial"/>
          <w:bCs/>
          <w:color w:val="000000"/>
        </w:rPr>
        <w:t xml:space="preserve"> server  including old UI </w:t>
      </w:r>
      <w:proofErr w:type="spellStart"/>
      <w:r w:rsidR="007247CC">
        <w:rPr>
          <w:rFonts w:ascii="Arial" w:hAnsi="Arial" w:cs="Arial"/>
          <w:bCs/>
          <w:color w:val="000000"/>
        </w:rPr>
        <w:t>i.e</w:t>
      </w:r>
      <w:proofErr w:type="spellEnd"/>
      <w:r w:rsidR="007247CC">
        <w:rPr>
          <w:rFonts w:ascii="Arial" w:hAnsi="Arial" w:cs="Arial"/>
          <w:bCs/>
          <w:color w:val="000000"/>
        </w:rPr>
        <w:t xml:space="preserve"> </w:t>
      </w:r>
      <w:proofErr w:type="spellStart"/>
      <w:r w:rsidR="007247CC">
        <w:rPr>
          <w:rFonts w:ascii="Arial" w:hAnsi="Arial" w:cs="Arial"/>
          <w:bCs/>
          <w:color w:val="000000"/>
        </w:rPr>
        <w:t>gcp</w:t>
      </w:r>
      <w:proofErr w:type="spellEnd"/>
      <w:r w:rsidR="007247CC">
        <w:rPr>
          <w:rFonts w:ascii="Arial" w:hAnsi="Arial" w:cs="Arial"/>
          <w:bCs/>
          <w:color w:val="000000"/>
        </w:rPr>
        <w:t xml:space="preserve"> and cis )</w:t>
      </w:r>
    </w:p>
    <w:p w14:paraId="370C8758" w14:textId="77777777" w:rsidR="007247CC" w:rsidRDefault="007247CC" w:rsidP="001C5609">
      <w:pPr>
        <w:widowControl w:val="0"/>
        <w:autoSpaceDE w:val="0"/>
        <w:ind w:right="20"/>
        <w:jc w:val="both"/>
        <w:rPr>
          <w:rFonts w:ascii="Arial" w:hAnsi="Arial" w:cs="Arial"/>
          <w:bCs/>
          <w:color w:val="000000"/>
        </w:rPr>
      </w:pPr>
    </w:p>
    <w:p w14:paraId="79AA140F" w14:textId="10514ECF" w:rsidR="007247CC" w:rsidRDefault="007247CC" w:rsidP="007247CC">
      <w:pPr>
        <w:jc w:val="both"/>
        <w:rPr>
          <w:rFonts w:ascii="Arial" w:hAnsi="Arial" w:cs="Arial"/>
          <w:bCs/>
          <w:color w:val="000000"/>
        </w:rPr>
      </w:pPr>
      <w:r w:rsidRPr="000E6496">
        <w:rPr>
          <w:rFonts w:ascii="Arial" w:hAnsi="Arial" w:cs="Arial"/>
          <w:bCs/>
        </w:rPr>
        <w:t>Platform &amp; Skills</w:t>
      </w:r>
      <w:r>
        <w:rPr>
          <w:rFonts w:ascii="Arial" w:hAnsi="Arial" w:cs="Arial"/>
          <w:bCs/>
          <w:color w:val="000000"/>
        </w:rPr>
        <w:t xml:space="preserve">: python, spark </w:t>
      </w:r>
      <w:proofErr w:type="spellStart"/>
      <w:r>
        <w:rPr>
          <w:rFonts w:ascii="Arial" w:hAnsi="Arial" w:cs="Arial"/>
          <w:bCs/>
          <w:color w:val="000000"/>
        </w:rPr>
        <w:t>sql</w:t>
      </w:r>
      <w:proofErr w:type="spellEnd"/>
      <w:r>
        <w:rPr>
          <w:rFonts w:ascii="Arial" w:hAnsi="Arial" w:cs="Arial"/>
          <w:bCs/>
          <w:color w:val="000000"/>
        </w:rPr>
        <w:t xml:space="preserve">, hive, understanding the legacy system and build similar </w:t>
      </w:r>
    </w:p>
    <w:p w14:paraId="4F3EC9DB" w14:textId="7EB6F57A" w:rsidR="007247CC" w:rsidRPr="000E6496" w:rsidRDefault="007247CC" w:rsidP="007247CC">
      <w:pPr>
        <w:jc w:val="both"/>
        <w:rPr>
          <w:rFonts w:ascii="Arial" w:hAnsi="Arial" w:cs="Arial"/>
          <w:bCs/>
        </w:rPr>
      </w:pPr>
      <w:r>
        <w:rPr>
          <w:rFonts w:ascii="Arial" w:hAnsi="Arial" w:cs="Arial"/>
          <w:bCs/>
          <w:color w:val="000000"/>
        </w:rPr>
        <w:t xml:space="preserve">Things into </w:t>
      </w:r>
      <w:proofErr w:type="gramStart"/>
      <w:r>
        <w:rPr>
          <w:rFonts w:ascii="Arial" w:hAnsi="Arial" w:cs="Arial"/>
          <w:bCs/>
          <w:color w:val="000000"/>
        </w:rPr>
        <w:t>new  one</w:t>
      </w:r>
      <w:proofErr w:type="gramEnd"/>
      <w:r>
        <w:rPr>
          <w:rFonts w:ascii="Arial" w:hAnsi="Arial" w:cs="Arial"/>
          <w:bCs/>
          <w:color w:val="000000"/>
        </w:rPr>
        <w:t xml:space="preserve"> </w:t>
      </w:r>
      <w:proofErr w:type="spellStart"/>
      <w:r>
        <w:rPr>
          <w:rFonts w:ascii="Arial" w:hAnsi="Arial" w:cs="Arial"/>
          <w:bCs/>
          <w:color w:val="000000"/>
        </w:rPr>
        <w:t>i.e</w:t>
      </w:r>
      <w:proofErr w:type="spellEnd"/>
      <w:r>
        <w:rPr>
          <w:rFonts w:ascii="Arial" w:hAnsi="Arial" w:cs="Arial"/>
          <w:bCs/>
          <w:color w:val="000000"/>
        </w:rPr>
        <w:t xml:space="preserve"> prism  with changes required by client and POA’s</w:t>
      </w:r>
    </w:p>
    <w:p w14:paraId="0F02CE1E" w14:textId="77777777" w:rsidR="007247CC" w:rsidRPr="001C5609" w:rsidRDefault="007247CC" w:rsidP="001C5609">
      <w:pPr>
        <w:widowControl w:val="0"/>
        <w:autoSpaceDE w:val="0"/>
        <w:ind w:right="20"/>
        <w:jc w:val="both"/>
        <w:rPr>
          <w:rFonts w:ascii="Arial" w:hAnsi="Arial" w:cs="Arial"/>
          <w:bCs/>
          <w:color w:val="000000"/>
        </w:rPr>
      </w:pPr>
    </w:p>
    <w:p w14:paraId="79BD032E" w14:textId="632FECB3" w:rsidR="007247CC" w:rsidRPr="009C5AAD" w:rsidRDefault="007247CC" w:rsidP="007B2981">
      <w:pPr>
        <w:widowControl w:val="0"/>
        <w:autoSpaceDE w:val="0"/>
        <w:ind w:right="20"/>
        <w:jc w:val="both"/>
        <w:rPr>
          <w:rFonts w:ascii="Arial" w:hAnsi="Arial" w:cs="Arial"/>
          <w:bCs/>
          <w:color w:val="000000"/>
        </w:rPr>
      </w:pPr>
    </w:p>
    <w:p w14:paraId="4063B215" w14:textId="77777777" w:rsidR="009C5AAD" w:rsidRPr="009C5AAD" w:rsidRDefault="009C5AAD" w:rsidP="007B2981">
      <w:pPr>
        <w:widowControl w:val="0"/>
        <w:autoSpaceDE w:val="0"/>
        <w:ind w:right="20"/>
        <w:jc w:val="both"/>
        <w:rPr>
          <w:rFonts w:ascii="Arial" w:hAnsi="Arial" w:cs="Arial"/>
          <w:bCs/>
          <w:color w:val="000000"/>
        </w:rPr>
      </w:pPr>
      <w:r w:rsidRPr="009C5AAD">
        <w:rPr>
          <w:rFonts w:ascii="Arial" w:hAnsi="Arial" w:cs="Arial"/>
          <w:b/>
          <w:color w:val="000000"/>
        </w:rPr>
        <w:t>Role</w:t>
      </w:r>
      <w:r w:rsidRPr="009C5AAD">
        <w:rPr>
          <w:rFonts w:ascii="Arial" w:hAnsi="Arial" w:cs="Arial"/>
          <w:bCs/>
          <w:color w:val="000000"/>
        </w:rPr>
        <w:t xml:space="preserve">: Requirement gathering and analysis, Designing, Coding, and Testing. </w:t>
      </w:r>
    </w:p>
    <w:p w14:paraId="461496CB" w14:textId="77777777" w:rsidR="009C5AAD" w:rsidRPr="009C5AAD" w:rsidRDefault="009C5AAD" w:rsidP="007B2981">
      <w:pPr>
        <w:widowControl w:val="0"/>
        <w:autoSpaceDE w:val="0"/>
        <w:ind w:right="20"/>
        <w:jc w:val="both"/>
        <w:rPr>
          <w:rFonts w:ascii="Arial" w:hAnsi="Arial" w:cs="Arial"/>
          <w:bCs/>
          <w:color w:val="000000"/>
        </w:rPr>
      </w:pPr>
      <w:r w:rsidRPr="009C5AAD">
        <w:rPr>
          <w:rFonts w:ascii="Arial" w:hAnsi="Arial" w:cs="Arial"/>
          <w:b/>
          <w:color w:val="000000"/>
        </w:rPr>
        <w:t>Duration</w:t>
      </w:r>
      <w:r w:rsidRPr="009C5AAD">
        <w:rPr>
          <w:rFonts w:ascii="Arial" w:hAnsi="Arial" w:cs="Arial"/>
          <w:bCs/>
          <w:color w:val="000000"/>
        </w:rPr>
        <w:t xml:space="preserve">: 10 months </w:t>
      </w:r>
    </w:p>
    <w:p w14:paraId="078E53DA" w14:textId="588A181E" w:rsidR="009C5AAD" w:rsidRPr="009C5AAD" w:rsidRDefault="009C5AAD" w:rsidP="007B2981">
      <w:pPr>
        <w:widowControl w:val="0"/>
        <w:autoSpaceDE w:val="0"/>
        <w:ind w:right="20"/>
        <w:jc w:val="both"/>
        <w:rPr>
          <w:rFonts w:ascii="Arial" w:hAnsi="Arial" w:cs="Arial"/>
          <w:bCs/>
          <w:color w:val="000000"/>
        </w:rPr>
      </w:pPr>
      <w:r w:rsidRPr="009C5AAD">
        <w:rPr>
          <w:rFonts w:ascii="Arial" w:hAnsi="Arial" w:cs="Arial"/>
          <w:b/>
          <w:color w:val="000000"/>
        </w:rPr>
        <w:t>Team Size:</w:t>
      </w:r>
      <w:r w:rsidRPr="009C5AAD">
        <w:rPr>
          <w:rFonts w:ascii="Arial" w:hAnsi="Arial" w:cs="Arial"/>
          <w:bCs/>
          <w:color w:val="000000"/>
        </w:rPr>
        <w:t xml:space="preserve"> </w:t>
      </w:r>
      <w:r>
        <w:rPr>
          <w:rFonts w:ascii="Arial" w:hAnsi="Arial" w:cs="Arial"/>
          <w:bCs/>
          <w:color w:val="000000"/>
        </w:rPr>
        <w:t>6-7</w:t>
      </w:r>
      <w:r w:rsidRPr="009C5AAD">
        <w:rPr>
          <w:rFonts w:ascii="Arial" w:hAnsi="Arial" w:cs="Arial"/>
          <w:bCs/>
          <w:color w:val="000000"/>
        </w:rPr>
        <w:t xml:space="preserve"> People</w:t>
      </w:r>
    </w:p>
    <w:p w14:paraId="3F465E02" w14:textId="099156D6" w:rsidR="007247CC" w:rsidRDefault="007247CC" w:rsidP="007B2981">
      <w:pPr>
        <w:widowControl w:val="0"/>
        <w:autoSpaceDE w:val="0"/>
        <w:ind w:right="20"/>
        <w:jc w:val="both"/>
        <w:rPr>
          <w:rFonts w:ascii="Arial" w:hAnsi="Arial" w:cs="Arial"/>
          <w:b/>
          <w:bCs/>
          <w:sz w:val="24"/>
          <w:szCs w:val="24"/>
        </w:rPr>
      </w:pPr>
    </w:p>
    <w:p w14:paraId="27BCF6A2" w14:textId="174E62BF" w:rsidR="007247CC" w:rsidRDefault="007247CC" w:rsidP="007B2981">
      <w:pPr>
        <w:widowControl w:val="0"/>
        <w:autoSpaceDE w:val="0"/>
        <w:ind w:right="20"/>
        <w:jc w:val="both"/>
        <w:rPr>
          <w:rFonts w:ascii="Arial" w:hAnsi="Arial" w:cs="Arial"/>
          <w:b/>
          <w:bCs/>
          <w:sz w:val="24"/>
          <w:szCs w:val="24"/>
        </w:rPr>
      </w:pPr>
    </w:p>
    <w:p w14:paraId="352EEE36" w14:textId="647569A1" w:rsidR="007247CC" w:rsidRDefault="007247CC" w:rsidP="007B2981">
      <w:pPr>
        <w:widowControl w:val="0"/>
        <w:autoSpaceDE w:val="0"/>
        <w:ind w:right="20"/>
        <w:jc w:val="both"/>
        <w:rPr>
          <w:rFonts w:ascii="Arial" w:hAnsi="Arial" w:cs="Arial"/>
          <w:b/>
          <w:bCs/>
          <w:sz w:val="24"/>
          <w:szCs w:val="24"/>
        </w:rPr>
      </w:pPr>
    </w:p>
    <w:p w14:paraId="0762216E" w14:textId="5AA92791" w:rsidR="007247CC" w:rsidRDefault="007247CC" w:rsidP="007B2981">
      <w:pPr>
        <w:widowControl w:val="0"/>
        <w:autoSpaceDE w:val="0"/>
        <w:ind w:right="20"/>
        <w:jc w:val="both"/>
        <w:rPr>
          <w:rFonts w:ascii="Arial" w:hAnsi="Arial" w:cs="Arial"/>
          <w:b/>
          <w:bCs/>
          <w:sz w:val="24"/>
          <w:szCs w:val="24"/>
        </w:rPr>
      </w:pPr>
    </w:p>
    <w:p w14:paraId="265FBEC4" w14:textId="42263DEB" w:rsidR="007247CC" w:rsidRDefault="007247CC" w:rsidP="007B2981">
      <w:pPr>
        <w:widowControl w:val="0"/>
        <w:autoSpaceDE w:val="0"/>
        <w:ind w:right="20"/>
        <w:jc w:val="both"/>
        <w:rPr>
          <w:rFonts w:ascii="Arial" w:hAnsi="Arial" w:cs="Arial"/>
          <w:b/>
          <w:bCs/>
          <w:sz w:val="24"/>
          <w:szCs w:val="24"/>
        </w:rPr>
      </w:pPr>
    </w:p>
    <w:p w14:paraId="50223C9B" w14:textId="4C7BF726" w:rsidR="007247CC" w:rsidRDefault="007247CC" w:rsidP="007B2981">
      <w:pPr>
        <w:widowControl w:val="0"/>
        <w:autoSpaceDE w:val="0"/>
        <w:ind w:right="20"/>
        <w:jc w:val="both"/>
        <w:rPr>
          <w:rFonts w:ascii="Arial" w:hAnsi="Arial" w:cs="Arial"/>
          <w:b/>
          <w:bCs/>
          <w:sz w:val="24"/>
          <w:szCs w:val="24"/>
        </w:rPr>
      </w:pPr>
    </w:p>
    <w:p w14:paraId="4AC55BC6" w14:textId="105E9526" w:rsidR="007247CC" w:rsidRDefault="007247CC" w:rsidP="007B2981">
      <w:pPr>
        <w:widowControl w:val="0"/>
        <w:autoSpaceDE w:val="0"/>
        <w:ind w:right="20"/>
        <w:jc w:val="both"/>
        <w:rPr>
          <w:rFonts w:ascii="Arial" w:hAnsi="Arial" w:cs="Arial"/>
          <w:b/>
          <w:bCs/>
          <w:sz w:val="24"/>
          <w:szCs w:val="24"/>
        </w:rPr>
      </w:pPr>
    </w:p>
    <w:p w14:paraId="178C7A98" w14:textId="0347DE02" w:rsidR="007247CC" w:rsidRDefault="007247CC" w:rsidP="007B2981">
      <w:pPr>
        <w:widowControl w:val="0"/>
        <w:autoSpaceDE w:val="0"/>
        <w:ind w:right="20"/>
        <w:jc w:val="both"/>
        <w:rPr>
          <w:rFonts w:ascii="Arial" w:hAnsi="Arial" w:cs="Arial"/>
          <w:b/>
          <w:bCs/>
          <w:sz w:val="24"/>
          <w:szCs w:val="24"/>
        </w:rPr>
      </w:pPr>
    </w:p>
    <w:p w14:paraId="771C9C75" w14:textId="77777777" w:rsidR="007247CC" w:rsidRDefault="007247CC" w:rsidP="007B2981">
      <w:pPr>
        <w:widowControl w:val="0"/>
        <w:autoSpaceDE w:val="0"/>
        <w:ind w:right="20"/>
        <w:jc w:val="both"/>
        <w:rPr>
          <w:rFonts w:ascii="Arial" w:hAnsi="Arial" w:cs="Arial"/>
          <w:b/>
          <w:bCs/>
          <w:sz w:val="24"/>
          <w:szCs w:val="24"/>
        </w:rPr>
      </w:pPr>
    </w:p>
    <w:p w14:paraId="0711C0FF" w14:textId="77777777" w:rsidR="007247CC" w:rsidRDefault="007247CC" w:rsidP="00EC2E50">
      <w:pPr>
        <w:widowControl w:val="0"/>
        <w:autoSpaceDE w:val="0"/>
        <w:ind w:right="20"/>
        <w:jc w:val="both"/>
        <w:rPr>
          <w:rFonts w:ascii="Arial" w:hAnsi="Arial" w:cs="Arial"/>
          <w:b/>
          <w:bCs/>
          <w:u w:val="single"/>
        </w:rPr>
      </w:pPr>
    </w:p>
    <w:p w14:paraId="7520F381" w14:textId="77777777" w:rsidR="007247CC" w:rsidRDefault="007247CC" w:rsidP="00EC2E50">
      <w:pPr>
        <w:widowControl w:val="0"/>
        <w:autoSpaceDE w:val="0"/>
        <w:ind w:right="20"/>
        <w:jc w:val="both"/>
        <w:rPr>
          <w:rFonts w:ascii="Arial" w:hAnsi="Arial" w:cs="Arial"/>
          <w:b/>
          <w:bCs/>
          <w:u w:val="single"/>
        </w:rPr>
      </w:pPr>
    </w:p>
    <w:p w14:paraId="42053B14" w14:textId="4F25B86C" w:rsidR="00EC2E50" w:rsidRPr="000E6496" w:rsidRDefault="00EC2E50" w:rsidP="00EC2E50">
      <w:pPr>
        <w:widowControl w:val="0"/>
        <w:autoSpaceDE w:val="0"/>
        <w:ind w:right="20"/>
        <w:jc w:val="both"/>
        <w:rPr>
          <w:rFonts w:ascii="Arial" w:hAnsi="Arial" w:cs="Arial"/>
          <w:u w:val="single"/>
        </w:rPr>
      </w:pPr>
      <w:r>
        <w:rPr>
          <w:rFonts w:ascii="Arial" w:hAnsi="Arial" w:cs="Arial"/>
          <w:b/>
          <w:bCs/>
          <w:u w:val="single"/>
        </w:rPr>
        <w:t xml:space="preserve">IPS </w:t>
      </w:r>
      <w:r w:rsidRPr="00EA57A2">
        <w:rPr>
          <w:rFonts w:ascii="Arial" w:hAnsi="Arial" w:cs="Arial"/>
          <w:b/>
          <w:bCs/>
          <w:u w:val="single"/>
        </w:rPr>
        <w:t>[</w:t>
      </w:r>
      <w:r>
        <w:rPr>
          <w:rFonts w:ascii="Arial" w:hAnsi="Arial" w:cs="Arial"/>
          <w:b/>
          <w:bCs/>
          <w:u w:val="single"/>
        </w:rPr>
        <w:t xml:space="preserve">International </w:t>
      </w:r>
      <w:proofErr w:type="gramStart"/>
      <w:r>
        <w:rPr>
          <w:rFonts w:ascii="Arial" w:hAnsi="Arial" w:cs="Arial"/>
          <w:b/>
          <w:bCs/>
          <w:u w:val="single"/>
        </w:rPr>
        <w:t>Pricing  System</w:t>
      </w:r>
      <w:proofErr w:type="gramEnd"/>
      <w:r w:rsidRPr="00EA57A2">
        <w:rPr>
          <w:rFonts w:ascii="Arial" w:hAnsi="Arial" w:cs="Arial"/>
          <w:b/>
          <w:bCs/>
          <w:u w:val="single"/>
        </w:rPr>
        <w:t>]</w:t>
      </w:r>
    </w:p>
    <w:p w14:paraId="5DB83406" w14:textId="77777777" w:rsidR="00EC2E50" w:rsidRPr="000E6496" w:rsidRDefault="00EC2E50" w:rsidP="00EC2E50">
      <w:pPr>
        <w:widowControl w:val="0"/>
        <w:autoSpaceDE w:val="0"/>
        <w:autoSpaceDN w:val="0"/>
        <w:adjustRightInd w:val="0"/>
        <w:ind w:right="20"/>
        <w:jc w:val="both"/>
        <w:rPr>
          <w:rFonts w:ascii="Arial" w:hAnsi="Arial" w:cs="Arial"/>
          <w:b/>
          <w:bCs/>
        </w:rPr>
      </w:pPr>
    </w:p>
    <w:p w14:paraId="7EB0A823" w14:textId="4D9DE665" w:rsidR="00EC2E50" w:rsidRPr="000E6496" w:rsidRDefault="00EC2E50" w:rsidP="00EC2E50">
      <w:pPr>
        <w:pStyle w:val="Heading4"/>
        <w:jc w:val="both"/>
        <w:rPr>
          <w:rFonts w:ascii="Arial" w:hAnsi="Arial" w:cs="Arial"/>
          <w:b w:val="0"/>
          <w:bCs w:val="0"/>
          <w:i w:val="0"/>
          <w:color w:val="auto"/>
        </w:rPr>
      </w:pPr>
      <w:r w:rsidRPr="000E6496">
        <w:rPr>
          <w:rFonts w:ascii="Arial" w:hAnsi="Arial" w:cs="Arial"/>
          <w:i w:val="0"/>
          <w:color w:val="auto"/>
        </w:rPr>
        <w:t xml:space="preserve">Company: </w:t>
      </w:r>
      <w:proofErr w:type="spellStart"/>
      <w:r w:rsidRPr="00EC2E50">
        <w:rPr>
          <w:rFonts w:ascii="Arial" w:hAnsi="Arial" w:cs="Arial"/>
          <w:b w:val="0"/>
          <w:bCs w:val="0"/>
          <w:i w:val="0"/>
          <w:color w:val="auto"/>
        </w:rPr>
        <w:t>NetSmartz</w:t>
      </w:r>
      <w:proofErr w:type="spellEnd"/>
      <w:r w:rsidRPr="00EC2E50">
        <w:rPr>
          <w:rFonts w:ascii="Arial" w:hAnsi="Arial" w:cs="Arial"/>
          <w:b w:val="0"/>
          <w:bCs w:val="0"/>
          <w:i w:val="0"/>
          <w:color w:val="auto"/>
        </w:rPr>
        <w:t xml:space="preserve"> Pvt Ltd, Chandigarh (IT Park), India</w:t>
      </w:r>
      <w:r>
        <w:rPr>
          <w:rFonts w:ascii="Arial" w:hAnsi="Arial" w:cs="Arial"/>
          <w:b w:val="0"/>
          <w:bCs w:val="0"/>
          <w:i w:val="0"/>
          <w:color w:val="auto"/>
        </w:rPr>
        <w:t>.</w:t>
      </w:r>
      <w:r w:rsidRPr="000E6496">
        <w:rPr>
          <w:rFonts w:ascii="Arial" w:hAnsi="Arial" w:cs="Arial"/>
          <w:b w:val="0"/>
          <w:bCs w:val="0"/>
          <w:i w:val="0"/>
          <w:color w:val="auto"/>
        </w:rPr>
        <w:t xml:space="preserve">  </w:t>
      </w:r>
      <w:r w:rsidRPr="000E6496">
        <w:rPr>
          <w:rFonts w:ascii="Arial" w:hAnsi="Arial" w:cs="Arial"/>
          <w:i w:val="0"/>
          <w:color w:val="auto"/>
        </w:rPr>
        <w:t xml:space="preserve">                     </w:t>
      </w:r>
      <w:r>
        <w:rPr>
          <w:rFonts w:ascii="Arial" w:hAnsi="Arial" w:cs="Arial"/>
          <w:i w:val="0"/>
          <w:color w:val="auto"/>
        </w:rPr>
        <w:t>Aug</w:t>
      </w:r>
      <w:r>
        <w:rPr>
          <w:rFonts w:ascii="Arial" w:hAnsi="Arial" w:cs="Arial"/>
          <w:b w:val="0"/>
          <w:bCs w:val="0"/>
          <w:i w:val="0"/>
          <w:color w:val="auto"/>
        </w:rPr>
        <w:t>’17 to Oct’18</w:t>
      </w:r>
    </w:p>
    <w:p w14:paraId="5A2F3E60" w14:textId="77777777" w:rsidR="00EC2E50" w:rsidRPr="000E6496" w:rsidRDefault="00EC2E50" w:rsidP="00EC2E50">
      <w:pPr>
        <w:jc w:val="both"/>
        <w:rPr>
          <w:rFonts w:ascii="Arial" w:hAnsi="Arial" w:cs="Arial"/>
        </w:rPr>
      </w:pPr>
      <w:r w:rsidRPr="000E6496">
        <w:rPr>
          <w:rFonts w:ascii="Arial" w:hAnsi="Arial" w:cs="Arial"/>
          <w:b/>
          <w:bCs/>
        </w:rPr>
        <w:t xml:space="preserve">Designation/Role: </w:t>
      </w:r>
      <w:r w:rsidRPr="000E6496">
        <w:rPr>
          <w:rFonts w:ascii="Arial" w:hAnsi="Arial" w:cs="Arial"/>
        </w:rPr>
        <w:t>Software Engineer</w:t>
      </w:r>
    </w:p>
    <w:p w14:paraId="6178C5DC" w14:textId="77777777" w:rsidR="00EC2E50" w:rsidRPr="000E6496" w:rsidRDefault="00EC2E50" w:rsidP="00EC2E50">
      <w:pPr>
        <w:jc w:val="both"/>
        <w:rPr>
          <w:rFonts w:ascii="Arial" w:hAnsi="Arial" w:cs="Arial"/>
        </w:rPr>
      </w:pPr>
    </w:p>
    <w:p w14:paraId="714B72B8" w14:textId="1B413233" w:rsidR="00EC2E50" w:rsidRPr="000E6496" w:rsidRDefault="00EC2E50" w:rsidP="00EC2E50">
      <w:pPr>
        <w:jc w:val="both"/>
        <w:rPr>
          <w:rFonts w:ascii="Arial" w:hAnsi="Arial" w:cs="Arial"/>
          <w:bCs/>
        </w:rPr>
      </w:pPr>
      <w:r w:rsidRPr="000E6496">
        <w:rPr>
          <w:rFonts w:ascii="Arial" w:hAnsi="Arial" w:cs="Arial"/>
          <w:bCs/>
        </w:rPr>
        <w:t>Platform &amp; Skills</w:t>
      </w:r>
      <w:r>
        <w:rPr>
          <w:rFonts w:ascii="Arial" w:hAnsi="Arial" w:cs="Arial"/>
          <w:bCs/>
          <w:color w:val="000000"/>
        </w:rPr>
        <w:t>: Core Java, J2</w:t>
      </w:r>
      <w:proofErr w:type="gramStart"/>
      <w:r>
        <w:rPr>
          <w:rFonts w:ascii="Arial" w:hAnsi="Arial" w:cs="Arial"/>
          <w:bCs/>
          <w:color w:val="000000"/>
        </w:rPr>
        <w:t xml:space="preserve">EE, </w:t>
      </w:r>
      <w:r w:rsidRPr="000E6496">
        <w:rPr>
          <w:rFonts w:ascii="Arial" w:hAnsi="Arial" w:cs="Arial"/>
          <w:bCs/>
          <w:color w:val="000000"/>
        </w:rPr>
        <w:t xml:space="preserve"> JSP</w:t>
      </w:r>
      <w:proofErr w:type="gramEnd"/>
      <w:r w:rsidRPr="000E6496">
        <w:rPr>
          <w:rFonts w:ascii="Arial" w:hAnsi="Arial" w:cs="Arial"/>
          <w:bCs/>
          <w:color w:val="000000"/>
        </w:rPr>
        <w:t xml:space="preserve">, Servlets, </w:t>
      </w:r>
      <w:r>
        <w:rPr>
          <w:rFonts w:ascii="Arial" w:hAnsi="Arial" w:cs="Arial"/>
          <w:bCs/>
          <w:color w:val="000000"/>
        </w:rPr>
        <w:t xml:space="preserve"> Spring</w:t>
      </w:r>
      <w:r w:rsidR="00A918F3">
        <w:rPr>
          <w:rFonts w:ascii="Arial" w:hAnsi="Arial" w:cs="Arial"/>
          <w:bCs/>
          <w:color w:val="000000"/>
        </w:rPr>
        <w:t xml:space="preserve"> MVC</w:t>
      </w:r>
      <w:r>
        <w:rPr>
          <w:rFonts w:ascii="Arial" w:hAnsi="Arial" w:cs="Arial"/>
          <w:bCs/>
          <w:color w:val="000000"/>
        </w:rPr>
        <w:t>, Hibernate,</w:t>
      </w:r>
      <w:r w:rsidR="002634A7">
        <w:rPr>
          <w:rFonts w:ascii="Arial" w:hAnsi="Arial" w:cs="Arial"/>
          <w:bCs/>
          <w:color w:val="000000"/>
        </w:rPr>
        <w:t xml:space="preserve"> </w:t>
      </w:r>
      <w:r>
        <w:rPr>
          <w:rFonts w:ascii="Arial" w:hAnsi="Arial" w:cs="Arial"/>
          <w:bCs/>
          <w:color w:val="000000"/>
        </w:rPr>
        <w:t xml:space="preserve">  Apache, </w:t>
      </w:r>
      <w:proofErr w:type="spellStart"/>
      <w:r>
        <w:rPr>
          <w:rFonts w:ascii="Arial" w:hAnsi="Arial" w:cs="Arial"/>
          <w:bCs/>
          <w:color w:val="000000"/>
        </w:rPr>
        <w:t>Javascript</w:t>
      </w:r>
      <w:proofErr w:type="spellEnd"/>
      <w:r>
        <w:rPr>
          <w:rFonts w:ascii="Arial" w:hAnsi="Arial" w:cs="Arial"/>
          <w:bCs/>
          <w:color w:val="000000"/>
        </w:rPr>
        <w:t xml:space="preserve">, Html, </w:t>
      </w:r>
      <w:proofErr w:type="spellStart"/>
      <w:r>
        <w:rPr>
          <w:rFonts w:ascii="Arial" w:hAnsi="Arial" w:cs="Arial"/>
          <w:bCs/>
          <w:color w:val="000000"/>
        </w:rPr>
        <w:t>Jquery</w:t>
      </w:r>
      <w:proofErr w:type="spellEnd"/>
      <w:r>
        <w:rPr>
          <w:rFonts w:ascii="Arial" w:hAnsi="Arial" w:cs="Arial"/>
          <w:bCs/>
          <w:color w:val="000000"/>
        </w:rPr>
        <w:t>, Ajax</w:t>
      </w:r>
      <w:r w:rsidR="00E43376">
        <w:rPr>
          <w:rFonts w:ascii="Arial" w:hAnsi="Arial" w:cs="Arial"/>
          <w:bCs/>
          <w:color w:val="000000"/>
        </w:rPr>
        <w:t>,</w:t>
      </w:r>
      <w:r w:rsidR="002634A7">
        <w:rPr>
          <w:rFonts w:ascii="Arial" w:hAnsi="Arial" w:cs="Arial"/>
          <w:bCs/>
          <w:color w:val="000000"/>
        </w:rPr>
        <w:t xml:space="preserve"> </w:t>
      </w:r>
      <w:r w:rsidR="00E43376">
        <w:rPr>
          <w:rFonts w:ascii="Arial" w:hAnsi="Arial" w:cs="Arial"/>
          <w:bCs/>
          <w:color w:val="000000"/>
        </w:rPr>
        <w:t>Kendo</w:t>
      </w:r>
    </w:p>
    <w:p w14:paraId="767CE8F6" w14:textId="77777777" w:rsidR="00EC2E50" w:rsidRPr="000E6496" w:rsidRDefault="00EC2E50" w:rsidP="00EC2E50">
      <w:pPr>
        <w:jc w:val="both"/>
        <w:rPr>
          <w:rFonts w:ascii="Arial" w:hAnsi="Arial" w:cs="Arial"/>
        </w:rPr>
      </w:pPr>
    </w:p>
    <w:p w14:paraId="310229C4" w14:textId="77777777" w:rsidR="00EC2E50" w:rsidRPr="00E43376" w:rsidRDefault="00EC2E50" w:rsidP="00EC2E50">
      <w:pPr>
        <w:pStyle w:val="BodyText"/>
        <w:ind w:right="-7"/>
        <w:rPr>
          <w:lang w:eastAsia="en-US"/>
        </w:rPr>
      </w:pPr>
      <w:r w:rsidRPr="000E6496">
        <w:rPr>
          <w:b/>
          <w:bCs/>
        </w:rPr>
        <w:t>Brief:</w:t>
      </w:r>
      <w:r w:rsidRPr="000E6496">
        <w:t xml:space="preserve"> </w:t>
      </w:r>
      <w:proofErr w:type="spellStart"/>
      <w:r>
        <w:rPr>
          <w:b/>
          <w:bCs/>
          <w:sz w:val="22"/>
          <w:szCs w:val="22"/>
        </w:rPr>
        <w:t>NetSmartz</w:t>
      </w:r>
      <w:proofErr w:type="spellEnd"/>
      <w:r>
        <w:rPr>
          <w:b/>
          <w:bCs/>
          <w:sz w:val="22"/>
          <w:szCs w:val="22"/>
        </w:rPr>
        <w:t xml:space="preserve"> </w:t>
      </w:r>
      <w:r w:rsidRPr="00E43376">
        <w:rPr>
          <w:lang w:eastAsia="en-US"/>
        </w:rPr>
        <w:t xml:space="preserve">is presently working for Telstra Corporation Ltd. </w:t>
      </w:r>
      <w:proofErr w:type="gramStart"/>
      <w:r w:rsidRPr="00E43376">
        <w:rPr>
          <w:lang w:eastAsia="en-US"/>
        </w:rPr>
        <w:t>( which</w:t>
      </w:r>
      <w:proofErr w:type="gramEnd"/>
      <w:r w:rsidRPr="00E43376">
        <w:rPr>
          <w:lang w:eastAsia="en-US"/>
        </w:rPr>
        <w:t xml:space="preserve"> is an Australian telecommunications networks and markets voice, mobile and internet access , Telstra is Australia's largest telecommunications company. ) for which we have developed a product named Telstra IPS (International Pricing System) which helps Telstra to manage their overall product’s price. Our team is responsible to fix bugs, Code Enhancement and introducing new requirements and functionality to meet the client’s requirements.</w:t>
      </w:r>
    </w:p>
    <w:p w14:paraId="3B091C8B" w14:textId="77777777" w:rsidR="00EC2E50" w:rsidRPr="000E6496" w:rsidRDefault="00EC2E50" w:rsidP="00EC2E50">
      <w:pPr>
        <w:jc w:val="both"/>
        <w:rPr>
          <w:rFonts w:ascii="Arial" w:hAnsi="Arial" w:cs="Arial"/>
          <w:bCs/>
        </w:rPr>
      </w:pPr>
    </w:p>
    <w:p w14:paraId="6798E041" w14:textId="77777777" w:rsidR="00EC2E50" w:rsidRPr="000E6496" w:rsidRDefault="00EC2E50" w:rsidP="00EC2E50">
      <w:pPr>
        <w:jc w:val="both"/>
        <w:rPr>
          <w:rFonts w:ascii="Arial" w:hAnsi="Arial" w:cs="Arial"/>
          <w:bCs/>
        </w:rPr>
      </w:pPr>
      <w:r w:rsidRPr="000E6496">
        <w:rPr>
          <w:rFonts w:ascii="Arial" w:hAnsi="Arial" w:cs="Arial"/>
          <w:bCs/>
        </w:rPr>
        <w:t>My key responsibilities were:</w:t>
      </w:r>
    </w:p>
    <w:p w14:paraId="6EDFFCB2" w14:textId="77777777" w:rsidR="00EC2E50" w:rsidRPr="000E6496" w:rsidRDefault="00EC2E50" w:rsidP="00EC2E50">
      <w:pPr>
        <w:jc w:val="both"/>
        <w:rPr>
          <w:rFonts w:ascii="Arial" w:hAnsi="Arial" w:cs="Arial"/>
          <w:bCs/>
        </w:rPr>
      </w:pPr>
    </w:p>
    <w:p w14:paraId="21EE25C3" w14:textId="77777777" w:rsidR="00EC2E50" w:rsidRDefault="00EC2E50" w:rsidP="00EC2E50">
      <w:pPr>
        <w:numPr>
          <w:ilvl w:val="0"/>
          <w:numId w:val="15"/>
        </w:numPr>
        <w:ind w:left="1080"/>
        <w:jc w:val="both"/>
        <w:rPr>
          <w:rFonts w:ascii="Arial" w:hAnsi="Arial" w:cs="Arial"/>
          <w:bCs/>
          <w:color w:val="000000"/>
        </w:rPr>
      </w:pPr>
      <w:r>
        <w:rPr>
          <w:rFonts w:ascii="Arial" w:hAnsi="Arial" w:cs="Arial"/>
          <w:bCs/>
          <w:color w:val="000000"/>
        </w:rPr>
        <w:t>Analyze and develop new enhancements and test it.</w:t>
      </w:r>
    </w:p>
    <w:p w14:paraId="482B6F4C" w14:textId="77777777" w:rsidR="00EC2E50" w:rsidRDefault="00EC2E50" w:rsidP="00EC2E50">
      <w:pPr>
        <w:numPr>
          <w:ilvl w:val="0"/>
          <w:numId w:val="15"/>
        </w:numPr>
        <w:ind w:left="1080"/>
        <w:jc w:val="both"/>
        <w:rPr>
          <w:rFonts w:ascii="Arial" w:hAnsi="Arial" w:cs="Arial"/>
          <w:bCs/>
          <w:color w:val="000000"/>
        </w:rPr>
      </w:pPr>
      <w:r>
        <w:rPr>
          <w:rFonts w:ascii="Arial" w:hAnsi="Arial" w:cs="Arial"/>
          <w:bCs/>
          <w:color w:val="000000"/>
        </w:rPr>
        <w:t xml:space="preserve">Participate in Team Call for Technical discussions and requirement Analysis. </w:t>
      </w:r>
    </w:p>
    <w:p w14:paraId="45599F0F" w14:textId="77777777" w:rsidR="00EC2E50" w:rsidRPr="00411B7A" w:rsidRDefault="00EC2E50" w:rsidP="00EC2E50">
      <w:pPr>
        <w:numPr>
          <w:ilvl w:val="0"/>
          <w:numId w:val="15"/>
        </w:numPr>
        <w:ind w:left="1080"/>
        <w:jc w:val="both"/>
        <w:rPr>
          <w:rFonts w:ascii="Arial" w:hAnsi="Arial" w:cs="Arial"/>
          <w:bCs/>
          <w:color w:val="000000"/>
        </w:rPr>
      </w:pPr>
      <w:r>
        <w:rPr>
          <w:rFonts w:ascii="Arial" w:hAnsi="Arial" w:cs="Arial"/>
          <w:bCs/>
          <w:color w:val="000000"/>
        </w:rPr>
        <w:t>Bug Fixing and Unit Testing.</w:t>
      </w:r>
    </w:p>
    <w:p w14:paraId="1E3713F4" w14:textId="77777777" w:rsidR="00EC2E50" w:rsidRPr="00364FC0" w:rsidRDefault="00EC2E50" w:rsidP="007B2981">
      <w:pPr>
        <w:widowControl w:val="0"/>
        <w:autoSpaceDE w:val="0"/>
        <w:ind w:right="20"/>
        <w:jc w:val="both"/>
        <w:rPr>
          <w:rFonts w:ascii="Arial" w:hAnsi="Arial" w:cs="Arial"/>
          <w:b/>
          <w:bCs/>
          <w:sz w:val="24"/>
          <w:szCs w:val="24"/>
        </w:rPr>
      </w:pPr>
    </w:p>
    <w:p w14:paraId="37207BB1" w14:textId="77777777" w:rsidR="00AC655F" w:rsidRPr="000E6496" w:rsidRDefault="00AC655F" w:rsidP="007B2981">
      <w:pPr>
        <w:widowControl w:val="0"/>
        <w:autoSpaceDE w:val="0"/>
        <w:ind w:right="20"/>
        <w:jc w:val="both"/>
        <w:rPr>
          <w:rFonts w:ascii="Arial" w:hAnsi="Arial" w:cs="Arial"/>
          <w:b/>
          <w:bCs/>
          <w:u w:val="single"/>
        </w:rPr>
      </w:pPr>
    </w:p>
    <w:p w14:paraId="74360911" w14:textId="14A9B116" w:rsidR="00674984" w:rsidRPr="000E6496" w:rsidRDefault="00EC2E50" w:rsidP="007B2981">
      <w:pPr>
        <w:widowControl w:val="0"/>
        <w:autoSpaceDE w:val="0"/>
        <w:ind w:right="20"/>
        <w:jc w:val="both"/>
        <w:rPr>
          <w:rFonts w:ascii="Arial" w:hAnsi="Arial" w:cs="Arial"/>
        </w:rPr>
      </w:pPr>
      <w:r>
        <w:rPr>
          <w:rFonts w:ascii="Arial" w:hAnsi="Arial" w:cs="Arial"/>
          <w:b/>
          <w:bCs/>
          <w:u w:val="single"/>
        </w:rPr>
        <w:t>Healthcare Products</w:t>
      </w:r>
      <w:r w:rsidR="00E43376">
        <w:rPr>
          <w:rFonts w:ascii="Arial" w:hAnsi="Arial" w:cs="Arial"/>
          <w:b/>
          <w:bCs/>
          <w:u w:val="single"/>
        </w:rPr>
        <w:t>,</w:t>
      </w:r>
    </w:p>
    <w:p w14:paraId="5806D439" w14:textId="2F2F88BF" w:rsidR="00883CDF" w:rsidRPr="000E6496" w:rsidRDefault="00883CDF" w:rsidP="007B2981">
      <w:pPr>
        <w:pStyle w:val="Heading4"/>
        <w:jc w:val="both"/>
        <w:rPr>
          <w:rFonts w:ascii="Arial" w:hAnsi="Arial" w:cs="Arial"/>
          <w:b w:val="0"/>
          <w:bCs w:val="0"/>
          <w:i w:val="0"/>
          <w:color w:val="auto"/>
        </w:rPr>
      </w:pPr>
      <w:r w:rsidRPr="000E6496">
        <w:rPr>
          <w:rFonts w:ascii="Arial" w:hAnsi="Arial" w:cs="Arial"/>
          <w:i w:val="0"/>
          <w:color w:val="auto"/>
        </w:rPr>
        <w:t>Company</w:t>
      </w:r>
      <w:r w:rsidRPr="009538F0">
        <w:rPr>
          <w:rFonts w:ascii="Arial" w:eastAsia="Times New Roman" w:hAnsi="Arial" w:cs="Arial"/>
          <w:b w:val="0"/>
          <w:bCs w:val="0"/>
          <w:i w:val="0"/>
          <w:iCs w:val="0"/>
          <w:color w:val="auto"/>
        </w:rPr>
        <w:t>:</w:t>
      </w:r>
      <w:r w:rsidR="009538F0" w:rsidRPr="009538F0">
        <w:rPr>
          <w:rFonts w:ascii="Arial" w:eastAsia="Times New Roman" w:hAnsi="Arial" w:cs="Arial"/>
          <w:b w:val="0"/>
          <w:bCs w:val="0"/>
          <w:i w:val="0"/>
          <w:iCs w:val="0"/>
          <w:color w:val="auto"/>
        </w:rPr>
        <w:t xml:space="preserve"> </w:t>
      </w:r>
      <w:proofErr w:type="spellStart"/>
      <w:r w:rsidR="009538F0" w:rsidRPr="009538F0">
        <w:rPr>
          <w:rFonts w:ascii="Arial" w:eastAsia="Times New Roman" w:hAnsi="Arial" w:cs="Arial"/>
          <w:b w:val="0"/>
          <w:bCs w:val="0"/>
          <w:i w:val="0"/>
          <w:iCs w:val="0"/>
          <w:color w:val="auto"/>
        </w:rPr>
        <w:t>Bayatree</w:t>
      </w:r>
      <w:proofErr w:type="spellEnd"/>
      <w:r w:rsidR="009538F0" w:rsidRPr="009538F0">
        <w:rPr>
          <w:rFonts w:ascii="Arial" w:eastAsia="Times New Roman" w:hAnsi="Arial" w:cs="Arial"/>
          <w:b w:val="0"/>
          <w:bCs w:val="0"/>
          <w:i w:val="0"/>
          <w:iCs w:val="0"/>
          <w:color w:val="auto"/>
        </w:rPr>
        <w:t xml:space="preserve"> Software Solutio</w:t>
      </w:r>
      <w:r w:rsidR="00EC2E50">
        <w:rPr>
          <w:rFonts w:ascii="Arial" w:eastAsia="Times New Roman" w:hAnsi="Arial" w:cs="Arial"/>
          <w:b w:val="0"/>
          <w:bCs w:val="0"/>
          <w:i w:val="0"/>
          <w:iCs w:val="0"/>
          <w:color w:val="auto"/>
        </w:rPr>
        <w:t>n</w:t>
      </w:r>
      <w:r w:rsidR="009538F0" w:rsidRPr="009538F0">
        <w:rPr>
          <w:rFonts w:ascii="Arial" w:eastAsia="Times New Roman" w:hAnsi="Arial" w:cs="Arial"/>
          <w:b w:val="0"/>
          <w:bCs w:val="0"/>
          <w:i w:val="0"/>
          <w:iCs w:val="0"/>
          <w:color w:val="auto"/>
        </w:rPr>
        <w:t>s</w:t>
      </w:r>
      <w:r w:rsidR="009538F0">
        <w:rPr>
          <w:rFonts w:ascii="Arial" w:eastAsia="Times New Roman" w:hAnsi="Arial" w:cs="Arial"/>
          <w:b w:val="0"/>
          <w:bCs w:val="0"/>
          <w:i w:val="0"/>
          <w:iCs w:val="0"/>
          <w:color w:val="auto"/>
        </w:rPr>
        <w:t xml:space="preserve"> </w:t>
      </w:r>
      <w:r w:rsidR="009538F0" w:rsidRPr="009538F0">
        <w:rPr>
          <w:rFonts w:ascii="Arial" w:eastAsia="Times New Roman" w:hAnsi="Arial" w:cs="Arial"/>
          <w:b w:val="0"/>
          <w:bCs w:val="0"/>
          <w:i w:val="0"/>
          <w:iCs w:val="0"/>
          <w:color w:val="auto"/>
        </w:rPr>
        <w:t>Pvt Ltd, Mohali, India</w:t>
      </w:r>
      <w:r w:rsidR="000E6496">
        <w:rPr>
          <w:rFonts w:ascii="Arial" w:hAnsi="Arial" w:cs="Arial"/>
          <w:b w:val="0"/>
          <w:bCs w:val="0"/>
          <w:i w:val="0"/>
          <w:color w:val="auto"/>
        </w:rPr>
        <w:t>.</w:t>
      </w:r>
      <w:r w:rsidR="00CE061D" w:rsidRPr="000E6496">
        <w:rPr>
          <w:rFonts w:ascii="Arial" w:hAnsi="Arial" w:cs="Arial"/>
          <w:b w:val="0"/>
          <w:bCs w:val="0"/>
          <w:i w:val="0"/>
          <w:color w:val="auto"/>
        </w:rPr>
        <w:t xml:space="preserve">  </w:t>
      </w:r>
      <w:r w:rsidR="00CE061D" w:rsidRPr="000E6496">
        <w:rPr>
          <w:rFonts w:ascii="Arial" w:hAnsi="Arial" w:cs="Arial"/>
          <w:i w:val="0"/>
          <w:color w:val="auto"/>
        </w:rPr>
        <w:t xml:space="preserve">                  </w:t>
      </w:r>
      <w:r w:rsidR="009538F0">
        <w:rPr>
          <w:rFonts w:ascii="Arial" w:hAnsi="Arial" w:cs="Arial"/>
          <w:i w:val="0"/>
          <w:color w:val="auto"/>
        </w:rPr>
        <w:t>July</w:t>
      </w:r>
      <w:r w:rsidR="00294836">
        <w:rPr>
          <w:rFonts w:ascii="Arial" w:hAnsi="Arial" w:cs="Arial"/>
          <w:b w:val="0"/>
          <w:bCs w:val="0"/>
          <w:i w:val="0"/>
          <w:color w:val="auto"/>
        </w:rPr>
        <w:t>’1</w:t>
      </w:r>
      <w:r w:rsidR="009538F0">
        <w:rPr>
          <w:rFonts w:ascii="Arial" w:hAnsi="Arial" w:cs="Arial"/>
          <w:b w:val="0"/>
          <w:bCs w:val="0"/>
          <w:i w:val="0"/>
          <w:color w:val="auto"/>
        </w:rPr>
        <w:t>4</w:t>
      </w:r>
      <w:r w:rsidR="00674984" w:rsidRPr="000E6496">
        <w:rPr>
          <w:rFonts w:ascii="Arial" w:hAnsi="Arial" w:cs="Arial"/>
          <w:b w:val="0"/>
          <w:bCs w:val="0"/>
          <w:i w:val="0"/>
          <w:color w:val="auto"/>
        </w:rPr>
        <w:t xml:space="preserve"> </w:t>
      </w:r>
      <w:proofErr w:type="gramStart"/>
      <w:r w:rsidR="007F0F7F">
        <w:rPr>
          <w:rFonts w:ascii="Arial" w:hAnsi="Arial" w:cs="Arial"/>
          <w:b w:val="0"/>
          <w:bCs w:val="0"/>
          <w:i w:val="0"/>
          <w:color w:val="auto"/>
        </w:rPr>
        <w:t>to</w:t>
      </w:r>
      <w:r w:rsidR="003E45D3">
        <w:rPr>
          <w:rFonts w:ascii="Arial" w:hAnsi="Arial" w:cs="Arial"/>
          <w:b w:val="0"/>
          <w:bCs w:val="0"/>
          <w:i w:val="0"/>
          <w:color w:val="auto"/>
        </w:rPr>
        <w:t xml:space="preserve"> </w:t>
      </w:r>
      <w:r w:rsidR="00294836">
        <w:rPr>
          <w:rFonts w:ascii="Arial" w:hAnsi="Arial" w:cs="Arial"/>
          <w:b w:val="0"/>
          <w:bCs w:val="0"/>
          <w:i w:val="0"/>
          <w:color w:val="auto"/>
        </w:rPr>
        <w:t xml:space="preserve"> Aug</w:t>
      </w:r>
      <w:proofErr w:type="gramEnd"/>
      <w:r w:rsidR="00294836">
        <w:rPr>
          <w:rFonts w:ascii="Arial" w:hAnsi="Arial" w:cs="Arial"/>
          <w:b w:val="0"/>
          <w:bCs w:val="0"/>
          <w:i w:val="0"/>
          <w:color w:val="auto"/>
        </w:rPr>
        <w:t>’201</w:t>
      </w:r>
      <w:r w:rsidR="009538F0">
        <w:rPr>
          <w:rFonts w:ascii="Arial" w:hAnsi="Arial" w:cs="Arial"/>
          <w:b w:val="0"/>
          <w:bCs w:val="0"/>
          <w:i w:val="0"/>
          <w:color w:val="auto"/>
        </w:rPr>
        <w:t>7</w:t>
      </w:r>
    </w:p>
    <w:p w14:paraId="19088313" w14:textId="1D89EE13" w:rsidR="00674984" w:rsidRPr="000E6496" w:rsidRDefault="00674984" w:rsidP="007B2981">
      <w:pPr>
        <w:jc w:val="both"/>
        <w:rPr>
          <w:rFonts w:ascii="Arial" w:hAnsi="Arial" w:cs="Arial"/>
          <w:b/>
          <w:bCs/>
        </w:rPr>
      </w:pPr>
      <w:r w:rsidRPr="000E6496">
        <w:rPr>
          <w:rFonts w:ascii="Arial" w:hAnsi="Arial" w:cs="Arial"/>
          <w:b/>
          <w:bCs/>
        </w:rPr>
        <w:t xml:space="preserve">Designation/Role: </w:t>
      </w:r>
      <w:r w:rsidRPr="000E6496">
        <w:rPr>
          <w:rFonts w:ascii="Arial" w:hAnsi="Arial" w:cs="Arial"/>
        </w:rPr>
        <w:t>Software Engineer</w:t>
      </w:r>
    </w:p>
    <w:p w14:paraId="769926BF" w14:textId="77777777" w:rsidR="00883CDF" w:rsidRPr="000E6496" w:rsidRDefault="00883CDF" w:rsidP="007B2981">
      <w:pPr>
        <w:jc w:val="both"/>
        <w:rPr>
          <w:rFonts w:ascii="Arial" w:hAnsi="Arial" w:cs="Arial"/>
          <w:b/>
          <w:bCs/>
        </w:rPr>
      </w:pPr>
    </w:p>
    <w:p w14:paraId="6C706C17" w14:textId="458F45E2" w:rsidR="00674984" w:rsidRPr="000E6496" w:rsidRDefault="00674984" w:rsidP="007B2981">
      <w:pPr>
        <w:jc w:val="both"/>
        <w:rPr>
          <w:rFonts w:ascii="Arial" w:hAnsi="Arial" w:cs="Arial"/>
          <w:bCs/>
          <w:color w:val="000000"/>
        </w:rPr>
      </w:pPr>
      <w:r w:rsidRPr="000E6496">
        <w:rPr>
          <w:rFonts w:ascii="Arial" w:hAnsi="Arial" w:cs="Arial"/>
          <w:bCs/>
        </w:rPr>
        <w:t>Platform &amp; Skills</w:t>
      </w:r>
      <w:r w:rsidR="00294836">
        <w:rPr>
          <w:rFonts w:ascii="Arial" w:hAnsi="Arial" w:cs="Arial"/>
          <w:bCs/>
          <w:color w:val="000000"/>
        </w:rPr>
        <w:t xml:space="preserve">: Java, J2EE, </w:t>
      </w:r>
      <w:proofErr w:type="spellStart"/>
      <w:r w:rsidR="009538F0">
        <w:rPr>
          <w:rFonts w:ascii="Arial" w:hAnsi="Arial" w:cs="Arial"/>
          <w:bCs/>
          <w:color w:val="000000"/>
        </w:rPr>
        <w:t>SoapWeb</w:t>
      </w:r>
      <w:proofErr w:type="spellEnd"/>
      <w:r w:rsidR="009538F0">
        <w:rPr>
          <w:rFonts w:ascii="Arial" w:hAnsi="Arial" w:cs="Arial"/>
          <w:bCs/>
          <w:color w:val="000000"/>
        </w:rPr>
        <w:t xml:space="preserve"> services,</w:t>
      </w:r>
      <w:r w:rsidR="00EC2E50">
        <w:rPr>
          <w:rFonts w:ascii="Arial" w:hAnsi="Arial" w:cs="Arial"/>
          <w:bCs/>
          <w:color w:val="000000"/>
        </w:rPr>
        <w:t xml:space="preserve"> </w:t>
      </w:r>
      <w:proofErr w:type="spellStart"/>
      <w:r w:rsidR="009538F0">
        <w:rPr>
          <w:rFonts w:ascii="Arial" w:hAnsi="Arial" w:cs="Arial"/>
          <w:bCs/>
          <w:color w:val="000000"/>
        </w:rPr>
        <w:t>jsp</w:t>
      </w:r>
      <w:proofErr w:type="spellEnd"/>
      <w:r w:rsidR="009538F0">
        <w:rPr>
          <w:rFonts w:ascii="Arial" w:hAnsi="Arial" w:cs="Arial"/>
          <w:bCs/>
          <w:color w:val="000000"/>
        </w:rPr>
        <w:t>/</w:t>
      </w:r>
      <w:r w:rsidR="009538F0" w:rsidRPr="009538F0">
        <w:rPr>
          <w:rFonts w:ascii="Arial" w:hAnsi="Arial" w:cs="Arial"/>
        </w:rPr>
        <w:t xml:space="preserve"> </w:t>
      </w:r>
      <w:r w:rsidR="009538F0">
        <w:rPr>
          <w:rFonts w:ascii="Arial" w:hAnsi="Arial" w:cs="Arial"/>
        </w:rPr>
        <w:t>servlets</w:t>
      </w:r>
      <w:r w:rsidR="00EC2E50">
        <w:rPr>
          <w:rFonts w:ascii="Arial" w:hAnsi="Arial" w:cs="Arial"/>
        </w:rPr>
        <w:t>, HL7</w:t>
      </w:r>
    </w:p>
    <w:p w14:paraId="2FEF8E31" w14:textId="77777777" w:rsidR="00674984" w:rsidRPr="000E6496" w:rsidRDefault="00674984" w:rsidP="007B2981">
      <w:pPr>
        <w:jc w:val="both"/>
        <w:rPr>
          <w:rFonts w:ascii="Arial" w:hAnsi="Arial" w:cs="Arial"/>
        </w:rPr>
      </w:pPr>
    </w:p>
    <w:p w14:paraId="79909214" w14:textId="504E95B9" w:rsidR="009538F0" w:rsidRPr="00E43376" w:rsidRDefault="00674984" w:rsidP="007B2981">
      <w:pPr>
        <w:jc w:val="both"/>
        <w:rPr>
          <w:rFonts w:ascii="Arial" w:hAnsi="Arial" w:cs="Arial"/>
        </w:rPr>
      </w:pPr>
      <w:r w:rsidRPr="000E6496">
        <w:rPr>
          <w:rFonts w:ascii="Arial" w:hAnsi="Arial" w:cs="Arial"/>
          <w:b/>
          <w:bCs/>
        </w:rPr>
        <w:t>Brief:</w:t>
      </w:r>
      <w:r w:rsidRPr="000E6496">
        <w:rPr>
          <w:rFonts w:ascii="Arial" w:hAnsi="Arial" w:cs="Arial"/>
          <w:bCs/>
        </w:rPr>
        <w:t xml:space="preserve"> </w:t>
      </w:r>
      <w:r w:rsidR="009538F0" w:rsidRPr="00E43376">
        <w:rPr>
          <w:rFonts w:ascii="Arial" w:hAnsi="Arial" w:cs="Arial"/>
        </w:rPr>
        <w:t xml:space="preserve">Overall, my role is to gather requirements from </w:t>
      </w:r>
      <w:proofErr w:type="gramStart"/>
      <w:r w:rsidR="009538F0" w:rsidRPr="00E43376">
        <w:rPr>
          <w:rFonts w:ascii="Arial" w:hAnsi="Arial" w:cs="Arial"/>
        </w:rPr>
        <w:t>clients</w:t>
      </w:r>
      <w:r w:rsidR="00E43376" w:rsidRPr="00E43376">
        <w:rPr>
          <w:rFonts w:ascii="Arial" w:hAnsi="Arial" w:cs="Arial"/>
        </w:rPr>
        <w:t xml:space="preserve"> </w:t>
      </w:r>
      <w:r w:rsidR="009538F0" w:rsidRPr="00E43376">
        <w:rPr>
          <w:rFonts w:ascii="Arial" w:hAnsi="Arial" w:cs="Arial"/>
        </w:rPr>
        <w:t>,</w:t>
      </w:r>
      <w:proofErr w:type="gramEnd"/>
      <w:r w:rsidR="009538F0" w:rsidRPr="00E43376">
        <w:rPr>
          <w:rFonts w:ascii="Arial" w:hAnsi="Arial" w:cs="Arial"/>
        </w:rPr>
        <w:t xml:space="preserve"> making blue print and analyzing the long term and short term effect, code reusability of a particular module was main concern in </w:t>
      </w:r>
    </w:p>
    <w:p w14:paraId="5DC55D41" w14:textId="0C0BEF5E" w:rsidR="00674984" w:rsidRPr="00E43376" w:rsidRDefault="009538F0" w:rsidP="007B2981">
      <w:pPr>
        <w:jc w:val="both"/>
        <w:rPr>
          <w:rFonts w:ascii="Arial" w:hAnsi="Arial" w:cs="Arial"/>
        </w:rPr>
      </w:pPr>
      <w:proofErr w:type="spellStart"/>
      <w:r w:rsidRPr="00E43376">
        <w:rPr>
          <w:rFonts w:ascii="Arial" w:hAnsi="Arial" w:cs="Arial"/>
        </w:rPr>
        <w:t>Bayatree</w:t>
      </w:r>
      <w:proofErr w:type="spellEnd"/>
      <w:r w:rsidRPr="00E43376">
        <w:rPr>
          <w:rFonts w:ascii="Arial" w:hAnsi="Arial" w:cs="Arial"/>
        </w:rPr>
        <w:t xml:space="preserve"> Global infotech to save time in future similar projects, generating the pseudo code for customer approval. Generating java code that is less complex for professionals and reusable for similar projects that will save valuable time and deliver the projects in time for future clients. Making JAR files for standard and stable codes that could be used in all similar projects. I have also deployed the projects on Test/QA and Production environments, on Windows platforms. Bug fixing, Code Enhancement and introducing new requirements and functionality without jeopardizing the operational projects.</w:t>
      </w:r>
      <w:r w:rsidR="00E43376" w:rsidRPr="00E43376">
        <w:rPr>
          <w:rFonts w:ascii="Arial" w:hAnsi="Arial" w:cs="Arial"/>
        </w:rPr>
        <w:t xml:space="preserve"> </w:t>
      </w:r>
      <w:r w:rsidR="00E43376">
        <w:rPr>
          <w:rFonts w:ascii="Arial" w:hAnsi="Arial" w:cs="Arial"/>
        </w:rPr>
        <w:t>W</w:t>
      </w:r>
      <w:r w:rsidR="00E43376" w:rsidRPr="00E43376">
        <w:rPr>
          <w:rFonts w:ascii="Arial" w:hAnsi="Arial" w:cs="Arial"/>
        </w:rPr>
        <w:t>orked for clients like (</w:t>
      </w:r>
      <w:proofErr w:type="spellStart"/>
      <w:r w:rsidR="00E43376" w:rsidRPr="00E43376">
        <w:rPr>
          <w:rFonts w:ascii="Arial" w:hAnsi="Arial" w:cs="Arial"/>
        </w:rPr>
        <w:t>Montifiore</w:t>
      </w:r>
      <w:proofErr w:type="spellEnd"/>
      <w:r w:rsidR="00E43376" w:rsidRPr="00E43376">
        <w:rPr>
          <w:rFonts w:ascii="Arial" w:hAnsi="Arial" w:cs="Arial"/>
        </w:rPr>
        <w:t xml:space="preserve">, </w:t>
      </w:r>
      <w:proofErr w:type="spellStart"/>
      <w:proofErr w:type="gramStart"/>
      <w:r w:rsidR="00E43376" w:rsidRPr="00E43376">
        <w:rPr>
          <w:rFonts w:ascii="Arial" w:hAnsi="Arial" w:cs="Arial"/>
        </w:rPr>
        <w:t>LabCorp,</w:t>
      </w:r>
      <w:r w:rsidR="00A918F3">
        <w:rPr>
          <w:rFonts w:ascii="Arial" w:hAnsi="Arial" w:cs="Arial"/>
        </w:rPr>
        <w:t>Sanford</w:t>
      </w:r>
      <w:proofErr w:type="spellEnd"/>
      <w:proofErr w:type="gramEnd"/>
      <w:r w:rsidR="00A918F3">
        <w:rPr>
          <w:rFonts w:ascii="Arial" w:hAnsi="Arial" w:cs="Arial"/>
        </w:rPr>
        <w:t>,</w:t>
      </w:r>
      <w:r w:rsidR="00E43376" w:rsidRPr="00E43376">
        <w:rPr>
          <w:rFonts w:ascii="Arial" w:hAnsi="Arial" w:cs="Arial"/>
        </w:rPr>
        <w:t xml:space="preserve"> MSTH (Methodist Hospital)</w:t>
      </w:r>
      <w:proofErr w:type="spellStart"/>
      <w:r w:rsidR="00E43376" w:rsidRPr="00E43376">
        <w:rPr>
          <w:rFonts w:ascii="Arial" w:hAnsi="Arial" w:cs="Arial"/>
        </w:rPr>
        <w:t>ect</w:t>
      </w:r>
      <w:proofErr w:type="spellEnd"/>
    </w:p>
    <w:p w14:paraId="77976EB0" w14:textId="77777777" w:rsidR="00883CDF" w:rsidRPr="000E6496" w:rsidRDefault="007B2981" w:rsidP="007B2981">
      <w:pPr>
        <w:jc w:val="both"/>
        <w:rPr>
          <w:rFonts w:ascii="Arial" w:hAnsi="Arial" w:cs="Arial"/>
          <w:bCs/>
        </w:rPr>
      </w:pPr>
      <w:r>
        <w:rPr>
          <w:rFonts w:ascii="Arial" w:hAnsi="Arial" w:cs="Arial"/>
          <w:bCs/>
        </w:rPr>
        <w:t xml:space="preserve">My key responsibilities </w:t>
      </w:r>
      <w:r w:rsidR="00023B22" w:rsidRPr="000E6496">
        <w:rPr>
          <w:rFonts w:ascii="Arial" w:hAnsi="Arial" w:cs="Arial"/>
          <w:bCs/>
        </w:rPr>
        <w:t>are</w:t>
      </w:r>
      <w:r w:rsidR="00883CDF" w:rsidRPr="000E6496">
        <w:rPr>
          <w:rFonts w:ascii="Arial" w:hAnsi="Arial" w:cs="Arial"/>
          <w:bCs/>
        </w:rPr>
        <w:t>:</w:t>
      </w:r>
    </w:p>
    <w:p w14:paraId="077E3B3F" w14:textId="77777777" w:rsidR="00023B22" w:rsidRPr="000E6496" w:rsidRDefault="00023B22" w:rsidP="007B2981">
      <w:pPr>
        <w:jc w:val="both"/>
        <w:rPr>
          <w:rFonts w:ascii="Arial" w:hAnsi="Arial" w:cs="Arial"/>
          <w:bCs/>
        </w:rPr>
      </w:pPr>
    </w:p>
    <w:p w14:paraId="10B3832E" w14:textId="40EA9F06" w:rsidR="00674984" w:rsidRDefault="00A26EC9" w:rsidP="007F0F7F">
      <w:pPr>
        <w:numPr>
          <w:ilvl w:val="0"/>
          <w:numId w:val="15"/>
        </w:numPr>
        <w:ind w:left="1080"/>
        <w:jc w:val="both"/>
        <w:rPr>
          <w:rFonts w:ascii="Arial" w:hAnsi="Arial" w:cs="Arial"/>
          <w:bCs/>
          <w:color w:val="000000"/>
        </w:rPr>
      </w:pPr>
      <w:r>
        <w:rPr>
          <w:rFonts w:ascii="Arial" w:hAnsi="Arial" w:cs="Arial"/>
          <w:bCs/>
          <w:color w:val="000000"/>
        </w:rPr>
        <w:t xml:space="preserve">Understand and </w:t>
      </w:r>
      <w:r w:rsidR="00B942C2">
        <w:rPr>
          <w:rFonts w:ascii="Arial" w:hAnsi="Arial" w:cs="Arial"/>
          <w:bCs/>
          <w:color w:val="000000"/>
        </w:rPr>
        <w:t xml:space="preserve">analyze the </w:t>
      </w:r>
      <w:r w:rsidR="00E43376">
        <w:rPr>
          <w:rFonts w:ascii="Arial" w:hAnsi="Arial" w:cs="Arial"/>
          <w:bCs/>
          <w:color w:val="000000"/>
        </w:rPr>
        <w:t xml:space="preserve">Healthcare </w:t>
      </w:r>
      <w:r w:rsidR="00B942C2">
        <w:rPr>
          <w:rFonts w:ascii="Arial" w:hAnsi="Arial" w:cs="Arial"/>
          <w:bCs/>
          <w:color w:val="000000"/>
        </w:rPr>
        <w:t xml:space="preserve">requirement through SRS and design document and </w:t>
      </w:r>
    </w:p>
    <w:p w14:paraId="2DE0F693" w14:textId="6110082E" w:rsidR="00E43376" w:rsidRDefault="00E43376" w:rsidP="00E43376">
      <w:pPr>
        <w:numPr>
          <w:ilvl w:val="0"/>
          <w:numId w:val="15"/>
        </w:numPr>
        <w:ind w:left="1080"/>
        <w:jc w:val="both"/>
        <w:rPr>
          <w:rFonts w:ascii="Arial" w:hAnsi="Arial" w:cs="Arial"/>
          <w:bCs/>
          <w:color w:val="000000"/>
        </w:rPr>
      </w:pPr>
      <w:r>
        <w:rPr>
          <w:rFonts w:ascii="Arial" w:hAnsi="Arial" w:cs="Arial"/>
          <w:bCs/>
          <w:color w:val="000000"/>
        </w:rPr>
        <w:t>Analyze and develop new enhancements.</w:t>
      </w:r>
    </w:p>
    <w:p w14:paraId="3F16A4C1" w14:textId="06C68CF4" w:rsidR="00E43376" w:rsidRDefault="00E43376" w:rsidP="00E43376">
      <w:pPr>
        <w:numPr>
          <w:ilvl w:val="0"/>
          <w:numId w:val="15"/>
        </w:numPr>
        <w:ind w:left="1080"/>
        <w:jc w:val="both"/>
        <w:rPr>
          <w:rFonts w:ascii="Arial" w:hAnsi="Arial" w:cs="Arial"/>
          <w:bCs/>
          <w:color w:val="000000"/>
        </w:rPr>
      </w:pPr>
      <w:r>
        <w:rPr>
          <w:rFonts w:ascii="Arial" w:hAnsi="Arial" w:cs="Arial"/>
          <w:bCs/>
          <w:color w:val="000000"/>
        </w:rPr>
        <w:t xml:space="preserve">Certification of </w:t>
      </w:r>
      <w:proofErr w:type="spellStart"/>
      <w:r>
        <w:rPr>
          <w:rFonts w:ascii="Arial" w:hAnsi="Arial" w:cs="Arial"/>
          <w:bCs/>
          <w:color w:val="000000"/>
        </w:rPr>
        <w:t>Labcorp</w:t>
      </w:r>
      <w:proofErr w:type="spellEnd"/>
      <w:r>
        <w:rPr>
          <w:rFonts w:ascii="Arial" w:hAnsi="Arial" w:cs="Arial"/>
          <w:bCs/>
          <w:color w:val="000000"/>
        </w:rPr>
        <w:t xml:space="preserve"> </w:t>
      </w:r>
    </w:p>
    <w:p w14:paraId="06E9BAD7" w14:textId="4A6A7F03" w:rsidR="00697F04" w:rsidRDefault="00697F04" w:rsidP="007F0F7F">
      <w:pPr>
        <w:numPr>
          <w:ilvl w:val="0"/>
          <w:numId w:val="15"/>
        </w:numPr>
        <w:ind w:left="1080"/>
        <w:jc w:val="both"/>
        <w:rPr>
          <w:rFonts w:ascii="Arial" w:hAnsi="Arial" w:cs="Arial"/>
          <w:bCs/>
          <w:color w:val="000000"/>
        </w:rPr>
      </w:pPr>
      <w:r>
        <w:rPr>
          <w:rFonts w:ascii="Arial" w:hAnsi="Arial" w:cs="Arial"/>
          <w:bCs/>
          <w:color w:val="000000"/>
        </w:rPr>
        <w:t>Bug fixing and issues resolution.</w:t>
      </w:r>
    </w:p>
    <w:p w14:paraId="4FB17989" w14:textId="27C29BE1" w:rsidR="00697F04" w:rsidRDefault="00697F04" w:rsidP="007F0F7F">
      <w:pPr>
        <w:numPr>
          <w:ilvl w:val="0"/>
          <w:numId w:val="15"/>
        </w:numPr>
        <w:ind w:left="1080"/>
        <w:jc w:val="both"/>
        <w:rPr>
          <w:rFonts w:ascii="Arial" w:hAnsi="Arial" w:cs="Arial"/>
          <w:bCs/>
          <w:color w:val="000000"/>
        </w:rPr>
      </w:pPr>
      <w:r>
        <w:rPr>
          <w:rFonts w:ascii="Arial" w:hAnsi="Arial" w:cs="Arial"/>
          <w:bCs/>
          <w:color w:val="000000"/>
        </w:rPr>
        <w:t xml:space="preserve">Using </w:t>
      </w:r>
      <w:r w:rsidR="009538F0">
        <w:rPr>
          <w:rFonts w:ascii="Arial" w:hAnsi="Arial" w:cs="Arial"/>
          <w:bCs/>
          <w:color w:val="000000"/>
        </w:rPr>
        <w:t xml:space="preserve">SVN </w:t>
      </w:r>
      <w:r>
        <w:rPr>
          <w:rFonts w:ascii="Arial" w:hAnsi="Arial" w:cs="Arial"/>
          <w:bCs/>
          <w:color w:val="000000"/>
        </w:rPr>
        <w:t>repository for version maintenance.</w:t>
      </w:r>
    </w:p>
    <w:p w14:paraId="669055C8" w14:textId="5F1F5DF2" w:rsidR="00697F04" w:rsidRPr="007F0F7F" w:rsidRDefault="00697F04" w:rsidP="007F0F7F">
      <w:pPr>
        <w:numPr>
          <w:ilvl w:val="0"/>
          <w:numId w:val="15"/>
        </w:numPr>
        <w:ind w:left="1080"/>
        <w:jc w:val="both"/>
        <w:rPr>
          <w:rFonts w:ascii="Arial" w:hAnsi="Arial" w:cs="Arial"/>
          <w:bCs/>
          <w:color w:val="000000"/>
        </w:rPr>
      </w:pPr>
      <w:r>
        <w:rPr>
          <w:rFonts w:ascii="Arial" w:hAnsi="Arial" w:cs="Arial"/>
          <w:bCs/>
          <w:color w:val="000000"/>
        </w:rPr>
        <w:t>Deployment of Application.</w:t>
      </w:r>
    </w:p>
    <w:p w14:paraId="4A37D1C4" w14:textId="77777777" w:rsidR="00883CDF" w:rsidRPr="000E6496" w:rsidRDefault="00883CDF" w:rsidP="007B2981">
      <w:pPr>
        <w:jc w:val="both"/>
        <w:rPr>
          <w:rFonts w:ascii="Arial" w:hAnsi="Arial" w:cs="Arial"/>
        </w:rPr>
      </w:pPr>
    </w:p>
    <w:p w14:paraId="5A772C8F" w14:textId="77777777" w:rsidR="00AD34E4" w:rsidRPr="000E6496" w:rsidRDefault="00AD34E4" w:rsidP="007B2981">
      <w:pPr>
        <w:jc w:val="both"/>
        <w:rPr>
          <w:rFonts w:ascii="Arial" w:hAnsi="Arial" w:cs="Arial"/>
        </w:rPr>
      </w:pPr>
    </w:p>
    <w:p w14:paraId="377C02DD" w14:textId="77777777" w:rsidR="00674984" w:rsidRPr="000E6496" w:rsidRDefault="00674984" w:rsidP="007B2981">
      <w:pPr>
        <w:widowControl w:val="0"/>
        <w:autoSpaceDE w:val="0"/>
        <w:autoSpaceDN w:val="0"/>
        <w:adjustRightInd w:val="0"/>
        <w:ind w:right="20"/>
        <w:jc w:val="both"/>
        <w:rPr>
          <w:rFonts w:ascii="Arial" w:hAnsi="Arial" w:cs="Arial"/>
          <w:b/>
          <w:bCs/>
        </w:rPr>
      </w:pPr>
    </w:p>
    <w:p w14:paraId="2B8697E7" w14:textId="77777777" w:rsidR="00674984" w:rsidRPr="000E6496" w:rsidRDefault="00674984" w:rsidP="007B2981">
      <w:pPr>
        <w:widowControl w:val="0"/>
        <w:autoSpaceDE w:val="0"/>
        <w:autoSpaceDN w:val="0"/>
        <w:adjustRightInd w:val="0"/>
        <w:ind w:right="20"/>
        <w:jc w:val="both"/>
        <w:rPr>
          <w:rFonts w:ascii="Arial" w:hAnsi="Arial" w:cs="Arial"/>
          <w:b/>
          <w:bCs/>
        </w:rPr>
      </w:pPr>
    </w:p>
    <w:p w14:paraId="657E348F" w14:textId="77777777" w:rsidR="00674984" w:rsidRPr="000E6496" w:rsidRDefault="00674984" w:rsidP="007B2981">
      <w:pPr>
        <w:widowControl w:val="0"/>
        <w:autoSpaceDE w:val="0"/>
        <w:autoSpaceDN w:val="0"/>
        <w:adjustRightInd w:val="0"/>
        <w:ind w:right="20"/>
        <w:jc w:val="both"/>
        <w:rPr>
          <w:rFonts w:ascii="Arial" w:hAnsi="Arial" w:cs="Arial"/>
          <w:b/>
          <w:bCs/>
        </w:rPr>
      </w:pPr>
    </w:p>
    <w:p w14:paraId="35B34245" w14:textId="77777777" w:rsidR="00023B22" w:rsidRPr="000E6496" w:rsidRDefault="00023B22" w:rsidP="007B2981">
      <w:pPr>
        <w:widowControl w:val="0"/>
        <w:autoSpaceDE w:val="0"/>
        <w:autoSpaceDN w:val="0"/>
        <w:adjustRightInd w:val="0"/>
        <w:ind w:right="20"/>
        <w:jc w:val="both"/>
        <w:rPr>
          <w:rFonts w:ascii="Arial" w:hAnsi="Arial" w:cs="Arial"/>
          <w:b/>
          <w:bCs/>
        </w:rPr>
      </w:pPr>
    </w:p>
    <w:p w14:paraId="39020F42" w14:textId="77777777" w:rsidR="00883CDF" w:rsidRPr="000E6496" w:rsidRDefault="00883CDF" w:rsidP="007B2981">
      <w:pPr>
        <w:pStyle w:val="Heading1"/>
        <w:keepNext/>
        <w:pBdr>
          <w:top w:val="none" w:sz="0" w:space="0" w:color="auto"/>
        </w:pBdr>
        <w:suppressAutoHyphens/>
        <w:spacing w:before="0" w:after="0"/>
        <w:ind w:right="634"/>
        <w:jc w:val="both"/>
        <w:rPr>
          <w:rFonts w:ascii="Arial" w:hAnsi="Arial" w:cs="Arial"/>
          <w:sz w:val="20"/>
          <w:szCs w:val="20"/>
          <w:u w:val="single"/>
        </w:rPr>
      </w:pPr>
    </w:p>
    <w:p w14:paraId="1F1027AD" w14:textId="77777777" w:rsidR="00DC40B8" w:rsidRPr="00364FC0" w:rsidRDefault="00DC40B8" w:rsidP="007B2981">
      <w:pPr>
        <w:pStyle w:val="JobHeading"/>
        <w:keepNext/>
        <w:spacing w:before="0" w:after="0"/>
        <w:ind w:left="720" w:hanging="720"/>
        <w:jc w:val="both"/>
        <w:rPr>
          <w:rFonts w:ascii="Arial" w:hAnsi="Arial" w:cs="Arial"/>
          <w:b/>
          <w:sz w:val="24"/>
          <w:szCs w:val="24"/>
        </w:rPr>
      </w:pPr>
      <w:r w:rsidRPr="00364FC0">
        <w:rPr>
          <w:rFonts w:ascii="Arial" w:hAnsi="Arial" w:cs="Arial"/>
          <w:b/>
          <w:sz w:val="24"/>
          <w:szCs w:val="24"/>
        </w:rPr>
        <w:t>EDUCATION:</w:t>
      </w:r>
    </w:p>
    <w:p w14:paraId="49CEE360" w14:textId="77777777" w:rsidR="00DC40B8" w:rsidRPr="000E6496" w:rsidRDefault="00DC40B8" w:rsidP="007B2981">
      <w:pPr>
        <w:pStyle w:val="JobHeading"/>
        <w:keepNext/>
        <w:spacing w:before="0" w:after="0"/>
        <w:ind w:left="720" w:hanging="720"/>
        <w:jc w:val="both"/>
        <w:rPr>
          <w:rFonts w:ascii="Arial" w:hAnsi="Arial" w:cs="Arial"/>
        </w:rPr>
      </w:pPr>
    </w:p>
    <w:p w14:paraId="4624499F" w14:textId="3B0E808F" w:rsidR="00EC2E50" w:rsidRDefault="00EC2E50" w:rsidP="00EC2E50">
      <w:pPr>
        <w:pStyle w:val="JobHeading"/>
        <w:keepNext/>
        <w:spacing w:before="0" w:after="0"/>
        <w:ind w:left="720" w:hanging="720"/>
        <w:jc w:val="both"/>
        <w:rPr>
          <w:rFonts w:ascii="Arial" w:hAnsi="Arial" w:cs="Arial"/>
        </w:rPr>
      </w:pPr>
      <w:r>
        <w:rPr>
          <w:rFonts w:ascii="Arial" w:hAnsi="Arial" w:cs="Arial"/>
        </w:rPr>
        <w:t>2014</w:t>
      </w:r>
      <w:r>
        <w:rPr>
          <w:rFonts w:ascii="Arial" w:hAnsi="Arial" w:cs="Arial"/>
        </w:rPr>
        <w:tab/>
      </w:r>
      <w:r>
        <w:rPr>
          <w:rFonts w:ascii="Arial" w:hAnsi="Arial" w:cs="Arial"/>
        </w:rPr>
        <w:tab/>
      </w:r>
      <w:proofErr w:type="gramStart"/>
      <w:r>
        <w:rPr>
          <w:rFonts w:ascii="Arial" w:hAnsi="Arial" w:cs="Arial"/>
        </w:rPr>
        <w:t>Masters in Computer Applications</w:t>
      </w:r>
      <w:proofErr w:type="gramEnd"/>
      <w:r>
        <w:rPr>
          <w:rFonts w:ascii="Arial" w:hAnsi="Arial" w:cs="Arial"/>
        </w:rPr>
        <w:t xml:space="preserve"> </w:t>
      </w:r>
      <w:r>
        <w:rPr>
          <w:rFonts w:ascii="Arial" w:hAnsi="Arial" w:cs="Arial"/>
        </w:rPr>
        <w:tab/>
      </w:r>
      <w:r>
        <w:rPr>
          <w:rFonts w:ascii="Arial" w:hAnsi="Arial" w:cs="Arial"/>
        </w:rPr>
        <w:tab/>
        <w:t>PTU</w:t>
      </w:r>
    </w:p>
    <w:p w14:paraId="792928C8" w14:textId="388AC8FA" w:rsidR="00EC2E50" w:rsidRPr="000E6496" w:rsidRDefault="00EC2E50" w:rsidP="00EC2E50">
      <w:pPr>
        <w:pStyle w:val="JobHeading"/>
        <w:keepNext/>
        <w:spacing w:before="0" w:after="0"/>
        <w:ind w:left="720" w:hanging="720"/>
        <w:jc w:val="both"/>
        <w:rPr>
          <w:rFonts w:ascii="Arial" w:hAnsi="Arial" w:cs="Arial"/>
          <w:bCs/>
        </w:rPr>
      </w:pPr>
      <w:r>
        <w:rPr>
          <w:rFonts w:ascii="Arial" w:hAnsi="Arial" w:cs="Arial"/>
        </w:rPr>
        <w:t>2011</w:t>
      </w:r>
      <w:r>
        <w:rPr>
          <w:rFonts w:ascii="Arial" w:hAnsi="Arial" w:cs="Arial"/>
        </w:rPr>
        <w:tab/>
      </w:r>
      <w:r>
        <w:rPr>
          <w:rFonts w:ascii="Arial" w:hAnsi="Arial" w:cs="Arial"/>
        </w:rPr>
        <w:tab/>
        <w:t>BCA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GNDU.</w:t>
      </w:r>
    </w:p>
    <w:p w14:paraId="72299D4E" w14:textId="525D0656" w:rsidR="00DC40B8" w:rsidRDefault="00DC40B8" w:rsidP="007B2981">
      <w:pPr>
        <w:jc w:val="both"/>
        <w:rPr>
          <w:rFonts w:ascii="Arial" w:hAnsi="Arial" w:cs="Arial"/>
        </w:rPr>
      </w:pPr>
    </w:p>
    <w:p w14:paraId="55C8E28A" w14:textId="16A7A50C" w:rsidR="009C5AAD" w:rsidRDefault="009C5AAD" w:rsidP="007B2981">
      <w:pPr>
        <w:jc w:val="both"/>
        <w:rPr>
          <w:rFonts w:ascii="Arial" w:hAnsi="Arial" w:cs="Arial"/>
        </w:rPr>
      </w:pPr>
    </w:p>
    <w:p w14:paraId="5E7BEFE5" w14:textId="77777777" w:rsidR="009C5AAD" w:rsidRPr="009C5AAD" w:rsidRDefault="009C5AAD" w:rsidP="009C5AAD">
      <w:pPr>
        <w:jc w:val="both"/>
        <w:rPr>
          <w:rFonts w:ascii="Arial" w:hAnsi="Arial" w:cs="Arial"/>
          <w:b/>
          <w:bCs/>
        </w:rPr>
      </w:pPr>
      <w:r w:rsidRPr="009C5AAD">
        <w:rPr>
          <w:rFonts w:ascii="Arial" w:hAnsi="Arial" w:cs="Arial"/>
          <w:b/>
          <w:bCs/>
        </w:rPr>
        <w:t xml:space="preserve">CO-CURRICULAR ACTIVITIES: </w:t>
      </w:r>
    </w:p>
    <w:p w14:paraId="713C4D37" w14:textId="77777777" w:rsidR="009C5AAD" w:rsidRDefault="009C5AAD" w:rsidP="009C5AAD">
      <w:pPr>
        <w:jc w:val="both"/>
        <w:rPr>
          <w:rFonts w:ascii="Arial" w:hAnsi="Arial" w:cs="Arial"/>
        </w:rPr>
      </w:pPr>
      <w:r w:rsidRPr="009C5AAD">
        <w:rPr>
          <w:rFonts w:ascii="Arial" w:hAnsi="Arial" w:cs="Arial"/>
        </w:rPr>
        <w:t>• Participated &amp; Coordinated multiple Blood donation camps.</w:t>
      </w:r>
    </w:p>
    <w:p w14:paraId="387379D4" w14:textId="316B2C3F" w:rsidR="009C5AAD" w:rsidRPr="000E6496" w:rsidRDefault="009C5AAD" w:rsidP="009C5AAD">
      <w:pPr>
        <w:jc w:val="both"/>
        <w:rPr>
          <w:rFonts w:ascii="Arial" w:hAnsi="Arial" w:cs="Arial"/>
        </w:rPr>
      </w:pPr>
      <w:r w:rsidRPr="009C5AAD">
        <w:rPr>
          <w:rFonts w:ascii="Arial" w:hAnsi="Arial" w:cs="Arial"/>
        </w:rPr>
        <w:t>• Actively organized and participated in various events &amp; Good event management skills.</w:t>
      </w:r>
    </w:p>
    <w:p w14:paraId="4184BFE8" w14:textId="77777777" w:rsidR="00883CDF" w:rsidRPr="000E6496" w:rsidRDefault="00883CDF" w:rsidP="007B2981">
      <w:pPr>
        <w:widowControl w:val="0"/>
        <w:autoSpaceDE w:val="0"/>
        <w:autoSpaceDN w:val="0"/>
        <w:adjustRightInd w:val="0"/>
        <w:ind w:right="20"/>
        <w:jc w:val="both"/>
        <w:rPr>
          <w:rFonts w:ascii="Arial" w:hAnsi="Arial" w:cs="Arial"/>
          <w:b/>
        </w:rPr>
      </w:pPr>
    </w:p>
    <w:p w14:paraId="1CC309D0" w14:textId="77777777" w:rsidR="0006143F" w:rsidRPr="000E6496" w:rsidRDefault="0006143F" w:rsidP="007B2981">
      <w:pPr>
        <w:jc w:val="both"/>
        <w:rPr>
          <w:rFonts w:ascii="Arial" w:hAnsi="Arial" w:cs="Arial"/>
        </w:rPr>
      </w:pPr>
    </w:p>
    <w:p w14:paraId="015C44F0" w14:textId="77777777" w:rsidR="007B2981" w:rsidRPr="000E6496" w:rsidRDefault="007B2981">
      <w:pPr>
        <w:jc w:val="both"/>
        <w:rPr>
          <w:rFonts w:ascii="Arial" w:hAnsi="Arial" w:cs="Arial"/>
        </w:rPr>
      </w:pPr>
    </w:p>
    <w:sectPr w:rsidR="007B2981" w:rsidRPr="000E6496" w:rsidSect="0006143F">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E3690" w14:textId="77777777" w:rsidR="00CA4879" w:rsidRDefault="00CA4879" w:rsidP="00A53DC3">
      <w:r>
        <w:separator/>
      </w:r>
    </w:p>
  </w:endnote>
  <w:endnote w:type="continuationSeparator" w:id="0">
    <w:p w14:paraId="5684A039" w14:textId="77777777" w:rsidR="00CA4879" w:rsidRDefault="00CA4879" w:rsidP="00A53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Roman PS">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Helvetica-Narrow">
    <w:altName w:val="Arial Narrow"/>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5B026" w14:textId="77777777" w:rsidR="0080642E" w:rsidRDefault="0080642E" w:rsidP="0080642E">
    <w:pPr>
      <w:pStyle w:val="CVFooter"/>
      <w:tabs>
        <w:tab w:val="left" w:pos="7200"/>
      </w:tabs>
      <w:rPr>
        <w:rFonts w:cs="Arial"/>
      </w:rPr>
    </w:pPr>
    <w:r>
      <w:rPr>
        <w:rFonts w:ascii="Helvetica-Narrow" w:hAnsi="Helvetica-Narrow"/>
        <w:b/>
        <w:i/>
      </w:rPr>
      <w:tab/>
    </w:r>
    <w:r>
      <w:rPr>
        <w:rFonts w:ascii="Helvetica-Narrow" w:hAnsi="Helvetica-Narrow"/>
        <w:b/>
        <w:i/>
      </w:rPr>
      <w:tab/>
    </w:r>
    <w:r>
      <w:rPr>
        <w:rFonts w:cs="Arial"/>
        <w:b/>
        <w:i/>
      </w:rPr>
      <w:t xml:space="preserve">Page </w:t>
    </w:r>
    <w:r>
      <w:rPr>
        <w:rStyle w:val="PageNumber"/>
        <w:rFonts w:cs="Arial"/>
        <w:b/>
      </w:rPr>
      <w:fldChar w:fldCharType="begin"/>
    </w:r>
    <w:r>
      <w:rPr>
        <w:rStyle w:val="PageNumber"/>
        <w:rFonts w:cs="Arial"/>
        <w:b/>
      </w:rPr>
      <w:instrText xml:space="preserve"> PAGE </w:instrText>
    </w:r>
    <w:r>
      <w:rPr>
        <w:rStyle w:val="PageNumber"/>
        <w:rFonts w:cs="Arial"/>
        <w:b/>
      </w:rPr>
      <w:fldChar w:fldCharType="separate"/>
    </w:r>
    <w:r w:rsidR="007F0F7F">
      <w:rPr>
        <w:rStyle w:val="PageNumber"/>
        <w:rFonts w:cs="Arial"/>
        <w:b/>
        <w:noProof/>
      </w:rPr>
      <w:t>3</w:t>
    </w:r>
    <w:r>
      <w:rPr>
        <w:rStyle w:val="PageNumber"/>
        <w:rFonts w:cs="Arial"/>
        <w:b/>
      </w:rPr>
      <w:fldChar w:fldCharType="end"/>
    </w:r>
    <w:r>
      <w:rPr>
        <w:rFonts w:cs="Arial"/>
        <w:b/>
        <w:i/>
      </w:rPr>
      <w:t xml:space="preserve"> of 3</w:t>
    </w:r>
  </w:p>
  <w:p w14:paraId="0F6355E3" w14:textId="77777777" w:rsidR="00CE061D" w:rsidRPr="00992C21" w:rsidRDefault="00CE061D" w:rsidP="00992C21">
    <w:pPr>
      <w:pStyle w:val="Footer"/>
      <w:rPr>
        <w:color w:val="595959" w:themeColor="text1" w:themeTint="A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FAECA" w14:textId="77777777" w:rsidR="00CA4879" w:rsidRDefault="00CA4879" w:rsidP="00A53DC3">
      <w:r>
        <w:separator/>
      </w:r>
    </w:p>
  </w:footnote>
  <w:footnote w:type="continuationSeparator" w:id="0">
    <w:p w14:paraId="5B61608E" w14:textId="77777777" w:rsidR="00CA4879" w:rsidRDefault="00CA4879" w:rsidP="00A53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259E5" w14:textId="77777777" w:rsidR="00CE061D" w:rsidRDefault="00CE061D" w:rsidP="00992C21">
    <w:pPr>
      <w:pStyle w:val="Header"/>
      <w:jc w:val="center"/>
    </w:pPr>
    <w:r>
      <w:rPr>
        <w:noProof/>
        <w:lang w:eastAsia="en-US"/>
      </w:rPr>
      <w:drawing>
        <wp:inline distT="0" distB="0" distL="0" distR="0" wp14:anchorId="40E9A410" wp14:editId="5E47CFAE">
          <wp:extent cx="2094717" cy="4823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etus Logo.jpg"/>
                  <pic:cNvPicPr/>
                </pic:nvPicPr>
                <pic:blipFill>
                  <a:blip r:embed="rId1">
                    <a:extLst>
                      <a:ext uri="{28A0092B-C50C-407E-A947-70E740481C1C}">
                        <a14:useLocalDpi xmlns:a14="http://schemas.microsoft.com/office/drawing/2010/main" val="0"/>
                      </a:ext>
                    </a:extLst>
                  </a:blip>
                  <a:stretch>
                    <a:fillRect/>
                  </a:stretch>
                </pic:blipFill>
                <pic:spPr>
                  <a:xfrm>
                    <a:off x="0" y="0"/>
                    <a:ext cx="2097111" cy="48293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3in;height:3in" o:bullet="t"/>
    </w:pict>
  </w:numPicBullet>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Wingdings"/>
        <w:sz w:val="22"/>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Symbol"/>
      </w:rPr>
    </w:lvl>
  </w:abstractNum>
  <w:abstractNum w:abstractNumId="3" w15:restartNumberingAfterBreak="0">
    <w:nsid w:val="00000005"/>
    <w:multiLevelType w:val="singleLevel"/>
    <w:tmpl w:val="00000005"/>
    <w:name w:val="WW8Num6"/>
    <w:lvl w:ilvl="0">
      <w:start w:val="1"/>
      <w:numFmt w:val="bullet"/>
      <w:lvlText w:val=""/>
      <w:lvlJc w:val="left"/>
      <w:pPr>
        <w:tabs>
          <w:tab w:val="num" w:pos="0"/>
        </w:tabs>
        <w:ind w:left="1080" w:hanging="360"/>
      </w:pPr>
      <w:rPr>
        <w:rFonts w:ascii="Symbol" w:hAnsi="Symbol" w:cs="Symbol"/>
      </w:rPr>
    </w:lvl>
  </w:abstractNum>
  <w:abstractNum w:abstractNumId="4" w15:restartNumberingAfterBreak="0">
    <w:nsid w:val="00000006"/>
    <w:multiLevelType w:val="singleLevel"/>
    <w:tmpl w:val="00000006"/>
    <w:name w:val="WW8Num7"/>
    <w:lvl w:ilvl="0">
      <w:start w:val="1"/>
      <w:numFmt w:val="bullet"/>
      <w:lvlText w:val=""/>
      <w:lvlJc w:val="left"/>
      <w:pPr>
        <w:tabs>
          <w:tab w:val="num" w:pos="-360"/>
        </w:tabs>
        <w:ind w:left="360" w:hanging="360"/>
      </w:pPr>
      <w:rPr>
        <w:rFonts w:ascii="Symbol" w:hAnsi="Symbol" w:cs="Symbol"/>
      </w:rPr>
    </w:lvl>
  </w:abstractNum>
  <w:abstractNum w:abstractNumId="5" w15:restartNumberingAfterBreak="0">
    <w:nsid w:val="084F7433"/>
    <w:multiLevelType w:val="hybridMultilevel"/>
    <w:tmpl w:val="26A84D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D52AAD"/>
    <w:multiLevelType w:val="hybridMultilevel"/>
    <w:tmpl w:val="AB7C42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E84B81"/>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25973F3D"/>
    <w:multiLevelType w:val="hybridMultilevel"/>
    <w:tmpl w:val="A27E3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A91339F"/>
    <w:multiLevelType w:val="multilevel"/>
    <w:tmpl w:val="2490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1023A"/>
    <w:multiLevelType w:val="hybridMultilevel"/>
    <w:tmpl w:val="396402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F1402DE"/>
    <w:multiLevelType w:val="hybridMultilevel"/>
    <w:tmpl w:val="6DE6A746"/>
    <w:lvl w:ilvl="0" w:tplc="87A0AB98">
      <w:start w:val="1"/>
      <w:numFmt w:val="bullet"/>
      <w:pStyle w:val="Bulletedlist"/>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A375E5"/>
    <w:multiLevelType w:val="hybridMultilevel"/>
    <w:tmpl w:val="31C8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9C1A58"/>
    <w:multiLevelType w:val="hybridMultilevel"/>
    <w:tmpl w:val="CE66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BE6D59"/>
    <w:multiLevelType w:val="hybridMultilevel"/>
    <w:tmpl w:val="9CC2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B75986"/>
    <w:multiLevelType w:val="hybridMultilevel"/>
    <w:tmpl w:val="23584606"/>
    <w:lvl w:ilvl="0" w:tplc="E4C2A658">
      <w:numFmt w:val="bullet"/>
      <w:lvlText w:val="-"/>
      <w:lvlJc w:val="left"/>
      <w:pPr>
        <w:ind w:left="420" w:hanging="360"/>
      </w:pPr>
      <w:rPr>
        <w:rFonts w:ascii="Arial" w:eastAsia="Times New Roman"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9"/>
  </w:num>
  <w:num w:numId="2">
    <w:abstractNumId w:val="13"/>
  </w:num>
  <w:num w:numId="3">
    <w:abstractNumId w:val="11"/>
  </w:num>
  <w:num w:numId="4">
    <w:abstractNumId w:val="6"/>
  </w:num>
  <w:num w:numId="5">
    <w:abstractNumId w:val="7"/>
  </w:num>
  <w:num w:numId="6">
    <w:abstractNumId w:val="12"/>
  </w:num>
  <w:num w:numId="7">
    <w:abstractNumId w:val="8"/>
  </w:num>
  <w:num w:numId="8">
    <w:abstractNumId w:val="15"/>
  </w:num>
  <w:num w:numId="9">
    <w:abstractNumId w:val="5"/>
  </w:num>
  <w:num w:numId="10">
    <w:abstractNumId w:val="14"/>
  </w:num>
  <w:num w:numId="11">
    <w:abstractNumId w:val="10"/>
  </w:num>
  <w:num w:numId="12">
    <w:abstractNumId w:val="0"/>
  </w:num>
  <w:num w:numId="13">
    <w:abstractNumId w:val="1"/>
  </w:num>
  <w:num w:numId="14">
    <w:abstractNumId w:val="3"/>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DC3"/>
    <w:rsid w:val="0000403B"/>
    <w:rsid w:val="00023B22"/>
    <w:rsid w:val="0006143F"/>
    <w:rsid w:val="0009306D"/>
    <w:rsid w:val="000B41BA"/>
    <w:rsid w:val="000E485C"/>
    <w:rsid w:val="000E6496"/>
    <w:rsid w:val="00116E28"/>
    <w:rsid w:val="001429AE"/>
    <w:rsid w:val="00153A24"/>
    <w:rsid w:val="001B7BCD"/>
    <w:rsid w:val="001C5609"/>
    <w:rsid w:val="001D5452"/>
    <w:rsid w:val="001E5A98"/>
    <w:rsid w:val="00224492"/>
    <w:rsid w:val="00261B9C"/>
    <w:rsid w:val="002634A7"/>
    <w:rsid w:val="00271E6D"/>
    <w:rsid w:val="00294836"/>
    <w:rsid w:val="002B351A"/>
    <w:rsid w:val="00304F36"/>
    <w:rsid w:val="0036347D"/>
    <w:rsid w:val="00364FC0"/>
    <w:rsid w:val="003971DE"/>
    <w:rsid w:val="003E45D3"/>
    <w:rsid w:val="003F6A8B"/>
    <w:rsid w:val="00411B7A"/>
    <w:rsid w:val="004D5C81"/>
    <w:rsid w:val="00511004"/>
    <w:rsid w:val="005240B4"/>
    <w:rsid w:val="00563177"/>
    <w:rsid w:val="005F723D"/>
    <w:rsid w:val="006012C1"/>
    <w:rsid w:val="00627612"/>
    <w:rsid w:val="00636F8F"/>
    <w:rsid w:val="00641DFD"/>
    <w:rsid w:val="00674984"/>
    <w:rsid w:val="00687441"/>
    <w:rsid w:val="00691050"/>
    <w:rsid w:val="00697F04"/>
    <w:rsid w:val="006D1DCF"/>
    <w:rsid w:val="00706854"/>
    <w:rsid w:val="007247CC"/>
    <w:rsid w:val="007910F0"/>
    <w:rsid w:val="007B2981"/>
    <w:rsid w:val="007F0F7F"/>
    <w:rsid w:val="007F2F26"/>
    <w:rsid w:val="0080283D"/>
    <w:rsid w:val="0080642E"/>
    <w:rsid w:val="0081088D"/>
    <w:rsid w:val="00810EBF"/>
    <w:rsid w:val="008741C3"/>
    <w:rsid w:val="00883CDF"/>
    <w:rsid w:val="008A1D21"/>
    <w:rsid w:val="008C105C"/>
    <w:rsid w:val="008E69BE"/>
    <w:rsid w:val="00912C45"/>
    <w:rsid w:val="00916896"/>
    <w:rsid w:val="00926BEE"/>
    <w:rsid w:val="00933201"/>
    <w:rsid w:val="00952174"/>
    <w:rsid w:val="009538F0"/>
    <w:rsid w:val="00983A77"/>
    <w:rsid w:val="00992C21"/>
    <w:rsid w:val="009C5AAD"/>
    <w:rsid w:val="009E5A4C"/>
    <w:rsid w:val="00A21206"/>
    <w:rsid w:val="00A21E36"/>
    <w:rsid w:val="00A26EC9"/>
    <w:rsid w:val="00A35182"/>
    <w:rsid w:val="00A46E96"/>
    <w:rsid w:val="00A53DC3"/>
    <w:rsid w:val="00A60038"/>
    <w:rsid w:val="00A918F3"/>
    <w:rsid w:val="00A96B97"/>
    <w:rsid w:val="00AC2F27"/>
    <w:rsid w:val="00AC655F"/>
    <w:rsid w:val="00AD1CA0"/>
    <w:rsid w:val="00AD34E4"/>
    <w:rsid w:val="00B22E81"/>
    <w:rsid w:val="00B41CD6"/>
    <w:rsid w:val="00B821B4"/>
    <w:rsid w:val="00B942C2"/>
    <w:rsid w:val="00BB41D9"/>
    <w:rsid w:val="00C53D50"/>
    <w:rsid w:val="00C53F15"/>
    <w:rsid w:val="00CA4879"/>
    <w:rsid w:val="00CD7973"/>
    <w:rsid w:val="00CE061D"/>
    <w:rsid w:val="00D1291A"/>
    <w:rsid w:val="00D20870"/>
    <w:rsid w:val="00D22A7F"/>
    <w:rsid w:val="00D733E3"/>
    <w:rsid w:val="00D832D8"/>
    <w:rsid w:val="00D951B2"/>
    <w:rsid w:val="00DC40B8"/>
    <w:rsid w:val="00DC73EF"/>
    <w:rsid w:val="00E17EAF"/>
    <w:rsid w:val="00E306B4"/>
    <w:rsid w:val="00E43376"/>
    <w:rsid w:val="00E75310"/>
    <w:rsid w:val="00EA57A2"/>
    <w:rsid w:val="00EB0708"/>
    <w:rsid w:val="00EC2E50"/>
    <w:rsid w:val="00F3296F"/>
    <w:rsid w:val="00F65CD0"/>
    <w:rsid w:val="00F726E2"/>
    <w:rsid w:val="00F844C2"/>
    <w:rsid w:val="00F91653"/>
    <w:rsid w:val="00F93496"/>
    <w:rsid w:val="00FA1EE8"/>
    <w:rsid w:val="00FA49DD"/>
    <w:rsid w:val="00FB2D6A"/>
    <w:rsid w:val="00FE034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B8119CA"/>
  <w15:docId w15:val="{FC80A5E6-D025-4481-960E-C500B023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E28"/>
    <w:rPr>
      <w:rFonts w:ascii="Times New Roman" w:eastAsia="Times New Roman" w:hAnsi="Times New Roman" w:cs="Times New Roman"/>
      <w:lang w:eastAsia="en-US"/>
    </w:rPr>
  </w:style>
  <w:style w:type="paragraph" w:styleId="Heading1">
    <w:name w:val="heading 1"/>
    <w:basedOn w:val="PlainText"/>
    <w:next w:val="Normal"/>
    <w:link w:val="Heading1Char"/>
    <w:qFormat/>
    <w:rsid w:val="007910F0"/>
    <w:pPr>
      <w:pBdr>
        <w:top w:val="single" w:sz="18" w:space="3" w:color="auto"/>
      </w:pBdr>
      <w:spacing w:before="200" w:after="140"/>
      <w:jc w:val="center"/>
      <w:outlineLvl w:val="0"/>
    </w:pPr>
    <w:rPr>
      <w:rFonts w:ascii="Verdana" w:hAnsi="Verdana" w:cs="Verdana"/>
      <w:b/>
      <w:bCs/>
    </w:rPr>
  </w:style>
  <w:style w:type="paragraph" w:styleId="Heading4">
    <w:name w:val="heading 4"/>
    <w:basedOn w:val="Normal"/>
    <w:next w:val="Normal"/>
    <w:link w:val="Heading4Char"/>
    <w:uiPriority w:val="9"/>
    <w:semiHidden/>
    <w:unhideWhenUsed/>
    <w:qFormat/>
    <w:rsid w:val="00883CD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53DC3"/>
    <w:pPr>
      <w:tabs>
        <w:tab w:val="center" w:pos="4320"/>
        <w:tab w:val="right" w:pos="8640"/>
      </w:tabs>
    </w:pPr>
    <w:rPr>
      <w:sz w:val="24"/>
      <w:szCs w:val="24"/>
    </w:rPr>
  </w:style>
  <w:style w:type="character" w:customStyle="1" w:styleId="FooterChar">
    <w:name w:val="Footer Char"/>
    <w:basedOn w:val="DefaultParagraphFont"/>
    <w:link w:val="Footer"/>
    <w:rsid w:val="00A53DC3"/>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A53DC3"/>
    <w:pPr>
      <w:tabs>
        <w:tab w:val="center" w:pos="4320"/>
        <w:tab w:val="right" w:pos="8640"/>
      </w:tabs>
    </w:pPr>
    <w:rPr>
      <w:rFonts w:asciiTheme="minorHAnsi" w:eastAsiaTheme="minorEastAsia" w:hAnsiTheme="minorHAnsi" w:cstheme="minorBidi"/>
      <w:sz w:val="24"/>
      <w:szCs w:val="24"/>
      <w:lang w:eastAsia="ja-JP"/>
    </w:rPr>
  </w:style>
  <w:style w:type="character" w:customStyle="1" w:styleId="HeaderChar">
    <w:name w:val="Header Char"/>
    <w:basedOn w:val="DefaultParagraphFont"/>
    <w:link w:val="Header"/>
    <w:uiPriority w:val="99"/>
    <w:rsid w:val="00A53DC3"/>
    <w:rPr>
      <w:sz w:val="24"/>
      <w:szCs w:val="24"/>
    </w:rPr>
  </w:style>
  <w:style w:type="paragraph" w:styleId="BalloonText">
    <w:name w:val="Balloon Text"/>
    <w:basedOn w:val="Normal"/>
    <w:link w:val="BalloonTextChar"/>
    <w:uiPriority w:val="99"/>
    <w:semiHidden/>
    <w:unhideWhenUsed/>
    <w:rsid w:val="00E75310"/>
    <w:rPr>
      <w:rFonts w:ascii="Lucida Grande" w:hAnsi="Lucida Grande"/>
      <w:sz w:val="18"/>
      <w:szCs w:val="18"/>
    </w:rPr>
  </w:style>
  <w:style w:type="character" w:customStyle="1" w:styleId="BalloonTextChar">
    <w:name w:val="Balloon Text Char"/>
    <w:basedOn w:val="DefaultParagraphFont"/>
    <w:link w:val="BalloonText"/>
    <w:uiPriority w:val="99"/>
    <w:semiHidden/>
    <w:rsid w:val="00E75310"/>
    <w:rPr>
      <w:rFonts w:ascii="Lucida Grande" w:eastAsia="Times New Roman" w:hAnsi="Lucida Grande" w:cs="Times New Roman"/>
      <w:sz w:val="18"/>
      <w:szCs w:val="18"/>
      <w:lang w:eastAsia="en-US"/>
    </w:rPr>
  </w:style>
  <w:style w:type="character" w:styleId="Hyperlink">
    <w:name w:val="Hyperlink"/>
    <w:basedOn w:val="DefaultParagraphFont"/>
    <w:rsid w:val="00706854"/>
    <w:rPr>
      <w:color w:val="0000FF"/>
      <w:u w:val="single"/>
    </w:rPr>
  </w:style>
  <w:style w:type="paragraph" w:styleId="NormalWeb">
    <w:name w:val="Normal (Web)"/>
    <w:basedOn w:val="Normal"/>
    <w:uiPriority w:val="99"/>
    <w:rsid w:val="00706854"/>
    <w:pPr>
      <w:spacing w:before="100" w:beforeAutospacing="1" w:after="100" w:afterAutospacing="1"/>
    </w:pPr>
    <w:rPr>
      <w:rFonts w:ascii="Arial" w:hAnsi="Arial" w:cs="Arial"/>
      <w:color w:val="004488"/>
      <w:sz w:val="24"/>
      <w:szCs w:val="24"/>
    </w:rPr>
  </w:style>
  <w:style w:type="paragraph" w:styleId="ListParagraph">
    <w:name w:val="List Paragraph"/>
    <w:basedOn w:val="Normal"/>
    <w:uiPriority w:val="34"/>
    <w:qFormat/>
    <w:rsid w:val="00706854"/>
    <w:pPr>
      <w:ind w:left="720"/>
      <w:contextualSpacing/>
    </w:pPr>
    <w:rPr>
      <w:rFonts w:ascii="Courier New" w:hAnsi="Courier New"/>
      <w:sz w:val="24"/>
    </w:rPr>
  </w:style>
  <w:style w:type="character" w:customStyle="1" w:styleId="Heading1Char">
    <w:name w:val="Heading 1 Char"/>
    <w:basedOn w:val="DefaultParagraphFont"/>
    <w:link w:val="Heading1"/>
    <w:rsid w:val="007910F0"/>
    <w:rPr>
      <w:rFonts w:ascii="Verdana" w:eastAsia="Times New Roman" w:hAnsi="Verdana" w:cs="Verdana"/>
      <w:b/>
      <w:bCs/>
      <w:sz w:val="21"/>
      <w:szCs w:val="21"/>
      <w:lang w:eastAsia="en-US"/>
    </w:rPr>
  </w:style>
  <w:style w:type="paragraph" w:customStyle="1" w:styleId="Name">
    <w:name w:val="Name"/>
    <w:basedOn w:val="PlainText"/>
    <w:rsid w:val="007910F0"/>
    <w:pPr>
      <w:spacing w:after="60"/>
      <w:jc w:val="center"/>
    </w:pPr>
    <w:rPr>
      <w:rFonts w:ascii="Verdana" w:hAnsi="Verdana" w:cs="Verdana"/>
      <w:b/>
      <w:bCs/>
      <w:sz w:val="34"/>
      <w:szCs w:val="34"/>
    </w:rPr>
  </w:style>
  <w:style w:type="character" w:customStyle="1" w:styleId="Address">
    <w:name w:val="Address"/>
    <w:rsid w:val="007910F0"/>
    <w:rPr>
      <w:rFonts w:ascii="Verdana" w:hAnsi="Verdana" w:cs="Verdana"/>
      <w:sz w:val="17"/>
      <w:szCs w:val="17"/>
    </w:rPr>
  </w:style>
  <w:style w:type="paragraph" w:customStyle="1" w:styleId="E-mailaddress">
    <w:name w:val="E-mail address"/>
    <w:basedOn w:val="Normal"/>
    <w:rsid w:val="007910F0"/>
    <w:pPr>
      <w:spacing w:before="80"/>
      <w:jc w:val="center"/>
    </w:pPr>
    <w:rPr>
      <w:rFonts w:ascii="Verdana" w:hAnsi="Verdana" w:cs="Verdana"/>
      <w:sz w:val="24"/>
      <w:szCs w:val="24"/>
    </w:rPr>
  </w:style>
  <w:style w:type="paragraph" w:customStyle="1" w:styleId="Phonenumbers">
    <w:name w:val="Phone numbers"/>
    <w:basedOn w:val="Normal"/>
    <w:rsid w:val="007910F0"/>
    <w:pPr>
      <w:jc w:val="right"/>
    </w:pPr>
    <w:rPr>
      <w:rFonts w:ascii="Verdana" w:hAnsi="Verdana" w:cs="Verdana"/>
      <w:sz w:val="17"/>
      <w:szCs w:val="17"/>
    </w:rPr>
  </w:style>
  <w:style w:type="paragraph" w:customStyle="1" w:styleId="Bulletedlist">
    <w:name w:val="Bulleted list"/>
    <w:basedOn w:val="PlainText"/>
    <w:rsid w:val="007910F0"/>
    <w:pPr>
      <w:numPr>
        <w:numId w:val="3"/>
      </w:numPr>
      <w:spacing w:before="120"/>
      <w:ind w:left="0" w:firstLine="0"/>
      <w:jc w:val="both"/>
    </w:pPr>
    <w:rPr>
      <w:rFonts w:ascii="Verdana" w:hAnsi="Verdana" w:cs="Verdana"/>
      <w:sz w:val="17"/>
      <w:szCs w:val="17"/>
    </w:rPr>
  </w:style>
  <w:style w:type="paragraph" w:customStyle="1" w:styleId="Horizontalline">
    <w:name w:val="Horizontal line"/>
    <w:basedOn w:val="Normal"/>
    <w:rsid w:val="007910F0"/>
    <w:pPr>
      <w:pBdr>
        <w:top w:val="single" w:sz="18" w:space="1" w:color="auto"/>
      </w:pBdr>
      <w:spacing w:before="120" w:after="80"/>
      <w:jc w:val="both"/>
    </w:pPr>
    <w:rPr>
      <w:rFonts w:ascii="Verdana" w:hAnsi="Verdana" w:cs="Verdana"/>
      <w:sz w:val="2"/>
      <w:szCs w:val="2"/>
    </w:rPr>
  </w:style>
  <w:style w:type="character" w:customStyle="1" w:styleId="Jobtitle">
    <w:name w:val="Job title"/>
    <w:rsid w:val="007910F0"/>
    <w:rPr>
      <w:rFonts w:cs="Times New Roman"/>
      <w:b/>
      <w:bCs/>
      <w:sz w:val="17"/>
      <w:szCs w:val="17"/>
    </w:rPr>
  </w:style>
  <w:style w:type="paragraph" w:customStyle="1" w:styleId="AreasofExpertise">
    <w:name w:val="Areas of Expertise"/>
    <w:basedOn w:val="PlainText"/>
    <w:rsid w:val="007910F0"/>
    <w:pPr>
      <w:tabs>
        <w:tab w:val="num" w:pos="360"/>
      </w:tabs>
      <w:ind w:left="360" w:hanging="360"/>
      <w:jc w:val="both"/>
    </w:pPr>
    <w:rPr>
      <w:rFonts w:ascii="Verdana" w:hAnsi="Verdana" w:cs="Verdana"/>
      <w:i/>
      <w:iCs/>
      <w:spacing w:val="-4"/>
      <w:sz w:val="17"/>
      <w:szCs w:val="17"/>
    </w:rPr>
  </w:style>
  <w:style w:type="character" w:customStyle="1" w:styleId="Employer">
    <w:name w:val="Employer"/>
    <w:rsid w:val="007910F0"/>
    <w:rPr>
      <w:rFonts w:cs="Times New Roman"/>
      <w:sz w:val="20"/>
      <w:szCs w:val="20"/>
    </w:rPr>
  </w:style>
  <w:style w:type="paragraph" w:customStyle="1" w:styleId="Job">
    <w:name w:val="Job"/>
    <w:basedOn w:val="Normal"/>
    <w:rsid w:val="007910F0"/>
    <w:pPr>
      <w:widowControl w:val="0"/>
      <w:autoSpaceDE w:val="0"/>
      <w:autoSpaceDN w:val="0"/>
      <w:adjustRightInd w:val="0"/>
      <w:spacing w:before="40"/>
    </w:pPr>
    <w:rPr>
      <w:rFonts w:ascii="Verdana" w:hAnsi="Verdana" w:cs="Verdana"/>
      <w:sz w:val="17"/>
      <w:szCs w:val="17"/>
    </w:rPr>
  </w:style>
  <w:style w:type="paragraph" w:styleId="PlainText">
    <w:name w:val="Plain Text"/>
    <w:basedOn w:val="Normal"/>
    <w:link w:val="PlainTextChar"/>
    <w:uiPriority w:val="99"/>
    <w:semiHidden/>
    <w:unhideWhenUsed/>
    <w:rsid w:val="007910F0"/>
    <w:rPr>
      <w:rFonts w:ascii="Courier" w:hAnsi="Courier"/>
      <w:sz w:val="21"/>
      <w:szCs w:val="21"/>
    </w:rPr>
  </w:style>
  <w:style w:type="character" w:customStyle="1" w:styleId="PlainTextChar">
    <w:name w:val="Plain Text Char"/>
    <w:basedOn w:val="DefaultParagraphFont"/>
    <w:link w:val="PlainText"/>
    <w:uiPriority w:val="99"/>
    <w:semiHidden/>
    <w:rsid w:val="007910F0"/>
    <w:rPr>
      <w:rFonts w:ascii="Courier" w:eastAsia="Times New Roman" w:hAnsi="Courier" w:cs="Times New Roman"/>
      <w:sz w:val="21"/>
      <w:szCs w:val="21"/>
      <w:lang w:eastAsia="en-US"/>
    </w:rPr>
  </w:style>
  <w:style w:type="character" w:customStyle="1" w:styleId="Heading4Char">
    <w:name w:val="Heading 4 Char"/>
    <w:basedOn w:val="DefaultParagraphFont"/>
    <w:link w:val="Heading4"/>
    <w:uiPriority w:val="9"/>
    <w:semiHidden/>
    <w:rsid w:val="00883CDF"/>
    <w:rPr>
      <w:rFonts w:asciiTheme="majorHAnsi" w:eastAsiaTheme="majorEastAsia" w:hAnsiTheme="majorHAnsi" w:cstheme="majorBidi"/>
      <w:b/>
      <w:bCs/>
      <w:i/>
      <w:iCs/>
      <w:color w:val="4F81BD" w:themeColor="accent1"/>
      <w:lang w:eastAsia="en-US"/>
    </w:rPr>
  </w:style>
  <w:style w:type="paragraph" w:customStyle="1" w:styleId="CVName">
    <w:name w:val="CV_Name"/>
    <w:basedOn w:val="Normal"/>
    <w:next w:val="Normal"/>
    <w:rsid w:val="00883CDF"/>
    <w:pPr>
      <w:suppressAutoHyphens/>
      <w:jc w:val="center"/>
    </w:pPr>
    <w:rPr>
      <w:rFonts w:ascii="Roman PS" w:hAnsi="Roman PS"/>
      <w:b/>
      <w:sz w:val="28"/>
    </w:rPr>
  </w:style>
  <w:style w:type="paragraph" w:customStyle="1" w:styleId="JobHeading">
    <w:name w:val="Job Heading"/>
    <w:basedOn w:val="Normal"/>
    <w:rsid w:val="00883CDF"/>
    <w:pPr>
      <w:spacing w:before="20" w:after="20"/>
      <w:ind w:left="1440" w:right="-360" w:hanging="1440"/>
    </w:pPr>
    <w:rPr>
      <w:rFonts w:ascii="Helvetica" w:hAnsi="Helvetica"/>
    </w:rPr>
  </w:style>
  <w:style w:type="paragraph" w:customStyle="1" w:styleId="SectionHeading">
    <w:name w:val="Section Heading"/>
    <w:basedOn w:val="JobHeading"/>
    <w:rsid w:val="00883CDF"/>
    <w:pPr>
      <w:keepNext/>
      <w:spacing w:before="100" w:after="60"/>
    </w:pPr>
    <w:rPr>
      <w:caps/>
      <w:sz w:val="24"/>
      <w:u w:val="single"/>
    </w:rPr>
  </w:style>
  <w:style w:type="paragraph" w:styleId="CommentText">
    <w:name w:val="annotation text"/>
    <w:basedOn w:val="Normal"/>
    <w:link w:val="CommentTextChar"/>
    <w:unhideWhenUsed/>
    <w:rsid w:val="00883CDF"/>
    <w:pPr>
      <w:ind w:left="567"/>
      <w:jc w:val="both"/>
    </w:pPr>
    <w:rPr>
      <w:lang w:val="en-GB" w:eastAsia="x-none"/>
    </w:rPr>
  </w:style>
  <w:style w:type="character" w:customStyle="1" w:styleId="CommentTextChar">
    <w:name w:val="Comment Text Char"/>
    <w:basedOn w:val="DefaultParagraphFont"/>
    <w:link w:val="CommentText"/>
    <w:rsid w:val="00883CDF"/>
    <w:rPr>
      <w:rFonts w:ascii="Times New Roman" w:eastAsia="Times New Roman" w:hAnsi="Times New Roman" w:cs="Times New Roman"/>
      <w:lang w:val="en-GB" w:eastAsia="x-none"/>
    </w:rPr>
  </w:style>
  <w:style w:type="paragraph" w:styleId="BodyText">
    <w:name w:val="Body Text"/>
    <w:basedOn w:val="Normal"/>
    <w:link w:val="BodyTextChar"/>
    <w:rsid w:val="00023B22"/>
    <w:pPr>
      <w:tabs>
        <w:tab w:val="left" w:pos="1440"/>
      </w:tabs>
      <w:suppressAutoHyphens/>
      <w:ind w:right="634"/>
      <w:jc w:val="both"/>
    </w:pPr>
    <w:rPr>
      <w:rFonts w:ascii="Arial" w:hAnsi="Arial" w:cs="Arial"/>
      <w:lang w:eastAsia="zh-CN"/>
    </w:rPr>
  </w:style>
  <w:style w:type="character" w:customStyle="1" w:styleId="BodyTextChar">
    <w:name w:val="Body Text Char"/>
    <w:basedOn w:val="DefaultParagraphFont"/>
    <w:link w:val="BodyText"/>
    <w:rsid w:val="00023B22"/>
    <w:rPr>
      <w:rFonts w:ascii="Arial" w:eastAsia="Times New Roman" w:hAnsi="Arial" w:cs="Arial"/>
      <w:lang w:eastAsia="zh-CN"/>
    </w:rPr>
  </w:style>
  <w:style w:type="character" w:styleId="PageNumber">
    <w:name w:val="page number"/>
    <w:basedOn w:val="DefaultParagraphFont"/>
    <w:semiHidden/>
    <w:rsid w:val="0080642E"/>
  </w:style>
  <w:style w:type="paragraph" w:customStyle="1" w:styleId="CVFooter">
    <w:name w:val="CV_Footer"/>
    <w:basedOn w:val="Footer"/>
    <w:rsid w:val="0080642E"/>
    <w:pPr>
      <w:pBdr>
        <w:top w:val="single" w:sz="8" w:space="0" w:color="000000"/>
      </w:pBdr>
      <w:tabs>
        <w:tab w:val="clear" w:pos="4320"/>
        <w:tab w:val="clear" w:pos="8640"/>
        <w:tab w:val="center" w:pos="4252"/>
        <w:tab w:val="right" w:pos="8504"/>
      </w:tabs>
      <w:suppressAutoHyphens/>
    </w:pPr>
    <w:rPr>
      <w:rFonts w:ascii="Arial" w:hAnsi="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926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22B93-BA78-4203-9F1D-E79E60206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Naval Sudhakar</dc:creator>
  <cp:lastModifiedBy>Abhishek Duggal</cp:lastModifiedBy>
  <cp:revision>5</cp:revision>
  <cp:lastPrinted>2013-04-03T17:35:00Z</cp:lastPrinted>
  <dcterms:created xsi:type="dcterms:W3CDTF">2020-07-27T07:54:00Z</dcterms:created>
  <dcterms:modified xsi:type="dcterms:W3CDTF">2021-03-23T16:13:00Z</dcterms:modified>
</cp:coreProperties>
</file>